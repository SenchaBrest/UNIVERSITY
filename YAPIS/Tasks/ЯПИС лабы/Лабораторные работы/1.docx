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B489" w14:textId="4A13126F" w:rsidR="008E07C9" w:rsidRDefault="00F06347" w:rsidP="00955E60">
      <w:pPr>
        <w:pStyle w:val="a5"/>
        <w:widowControl/>
        <w:spacing w:line="288" w:lineRule="auto"/>
        <w:outlineLvl w:val="0"/>
        <w:rPr>
          <w:snapToGrid/>
          <w:szCs w:val="28"/>
        </w:rPr>
      </w:pPr>
      <w:r w:rsidRPr="00695230">
        <w:rPr>
          <w:snapToGrid/>
          <w:szCs w:val="28"/>
        </w:rPr>
        <w:t>Лабораторная работа № 1</w:t>
      </w:r>
      <w:r w:rsidRPr="00695230">
        <w:rPr>
          <w:snapToGrid/>
          <w:szCs w:val="28"/>
        </w:rPr>
        <w:br/>
      </w:r>
      <w:r w:rsidR="008E07C9" w:rsidRPr="00695230">
        <w:rPr>
          <w:snapToGrid/>
          <w:szCs w:val="28"/>
        </w:rPr>
        <w:t>Хеш-таблиц</w:t>
      </w:r>
      <w:r w:rsidR="00BE4D4B">
        <w:rPr>
          <w:snapToGrid/>
          <w:szCs w:val="28"/>
        </w:rPr>
        <w:t>ы</w:t>
      </w:r>
    </w:p>
    <w:p w14:paraId="58B70902" w14:textId="77777777" w:rsidR="007D13C5" w:rsidRPr="00695230" w:rsidRDefault="007D13C5" w:rsidP="00955E60">
      <w:pPr>
        <w:pStyle w:val="a5"/>
        <w:widowControl/>
        <w:spacing w:line="288" w:lineRule="auto"/>
        <w:rPr>
          <w:snapToGrid/>
          <w:szCs w:val="28"/>
        </w:rPr>
      </w:pPr>
    </w:p>
    <w:p w14:paraId="4A9ABD30" w14:textId="5AB59FA3" w:rsidR="00512B4B" w:rsidRPr="00695230" w:rsidRDefault="00F06347" w:rsidP="00955E60">
      <w:pPr>
        <w:spacing w:line="288" w:lineRule="auto"/>
        <w:ind w:firstLine="851"/>
        <w:jc w:val="both"/>
        <w:rPr>
          <w:sz w:val="28"/>
          <w:szCs w:val="28"/>
        </w:rPr>
      </w:pPr>
      <w:r w:rsidRPr="00695230">
        <w:rPr>
          <w:b/>
          <w:bCs/>
          <w:iCs/>
          <w:sz w:val="28"/>
          <w:szCs w:val="28"/>
        </w:rPr>
        <w:t>Цель работы</w:t>
      </w:r>
      <w:r w:rsidR="00695230" w:rsidRPr="00695230">
        <w:rPr>
          <w:iCs/>
          <w:sz w:val="28"/>
          <w:szCs w:val="28"/>
        </w:rPr>
        <w:t>:</w:t>
      </w:r>
      <w:r w:rsidRPr="00695230">
        <w:rPr>
          <w:iCs/>
          <w:sz w:val="28"/>
          <w:szCs w:val="28"/>
        </w:rPr>
        <w:t xml:space="preserve"> </w:t>
      </w:r>
      <w:r w:rsidRPr="00695230">
        <w:rPr>
          <w:sz w:val="28"/>
          <w:szCs w:val="28"/>
        </w:rPr>
        <w:t xml:space="preserve">изучить основные методы организации </w:t>
      </w:r>
      <w:r w:rsidR="00695230">
        <w:rPr>
          <w:sz w:val="28"/>
          <w:szCs w:val="28"/>
        </w:rPr>
        <w:t>хеш-таблиц</w:t>
      </w:r>
      <w:r w:rsidR="00695230" w:rsidRPr="00695230">
        <w:rPr>
          <w:sz w:val="28"/>
          <w:szCs w:val="28"/>
        </w:rPr>
        <w:t>,</w:t>
      </w:r>
      <w:r w:rsidRPr="00695230">
        <w:rPr>
          <w:sz w:val="28"/>
          <w:szCs w:val="28"/>
        </w:rPr>
        <w:t xml:space="preserve"> получить представление о преимуществах и недостатках, присущих различным методам организации табл</w:t>
      </w:r>
      <w:r w:rsidR="00695230">
        <w:rPr>
          <w:sz w:val="28"/>
          <w:szCs w:val="28"/>
        </w:rPr>
        <w:t>иц</w:t>
      </w:r>
      <w:r w:rsidRPr="00695230">
        <w:rPr>
          <w:sz w:val="28"/>
          <w:szCs w:val="28"/>
        </w:rPr>
        <w:t>.</w:t>
      </w:r>
    </w:p>
    <w:p w14:paraId="2D58ACA3" w14:textId="77777777" w:rsidR="00512B4B" w:rsidRPr="00695230" w:rsidRDefault="00F06347" w:rsidP="00955E60">
      <w:pPr>
        <w:spacing w:line="288" w:lineRule="auto"/>
        <w:ind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Для выполнения лабораторной работы требуется написать программу, которая получает на входе набор идентификаторов, организует таблицу по заданному методу и позволяет осуществить поиск идентификатора в этой таблице. </w:t>
      </w:r>
    </w:p>
    <w:p w14:paraId="39A2AA26" w14:textId="73603FE6" w:rsidR="0057561C" w:rsidRPr="00695230" w:rsidRDefault="00F06347" w:rsidP="00955E60">
      <w:pPr>
        <w:spacing w:line="288" w:lineRule="auto"/>
        <w:ind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>Список идентификаторов задан в виде текстового файла. Длина идентификаторов ограничена 32 символами.</w:t>
      </w:r>
    </w:p>
    <w:p w14:paraId="4145301F" w14:textId="77777777" w:rsidR="00695230" w:rsidRPr="00695230" w:rsidRDefault="00695230" w:rsidP="00955E60">
      <w:pPr>
        <w:spacing w:line="288" w:lineRule="auto"/>
        <w:ind w:firstLine="851"/>
        <w:jc w:val="both"/>
        <w:rPr>
          <w:sz w:val="28"/>
          <w:szCs w:val="28"/>
        </w:rPr>
      </w:pPr>
    </w:p>
    <w:p w14:paraId="173E36C5" w14:textId="620F38FC" w:rsidR="0057561C" w:rsidRPr="0057561C" w:rsidRDefault="00695230" w:rsidP="00955E60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8E07C9" w:rsidRPr="00695230">
        <w:rPr>
          <w:b/>
          <w:bCs/>
          <w:sz w:val="28"/>
          <w:szCs w:val="28"/>
        </w:rPr>
        <w:lastRenderedPageBreak/>
        <w:t>Хеш</w:t>
      </w:r>
      <w:r w:rsidR="0057561C" w:rsidRPr="0057561C">
        <w:rPr>
          <w:b/>
          <w:bCs/>
          <w:sz w:val="28"/>
          <w:szCs w:val="28"/>
        </w:rPr>
        <w:t>-таблица</w:t>
      </w:r>
      <w:r w:rsidR="0057561C" w:rsidRPr="0057561C">
        <w:rPr>
          <w:sz w:val="28"/>
          <w:szCs w:val="28"/>
        </w:rPr>
        <w:t xml:space="preserve"> </w:t>
      </w:r>
      <w:r w:rsidR="007B733A" w:rsidRPr="007B733A">
        <w:rPr>
          <w:sz w:val="28"/>
          <w:szCs w:val="28"/>
        </w:rPr>
        <w:t>—</w:t>
      </w:r>
      <w:r w:rsidR="0057561C" w:rsidRPr="0057561C">
        <w:rPr>
          <w:sz w:val="28"/>
          <w:szCs w:val="28"/>
        </w:rPr>
        <w:t xml:space="preserve"> это структура данных, которая используется для эффективного хранения, поиска и извлечения данных. Основная идея </w:t>
      </w:r>
      <w:r w:rsidR="008E07C9" w:rsidRPr="00695230">
        <w:rPr>
          <w:sz w:val="28"/>
          <w:szCs w:val="28"/>
        </w:rPr>
        <w:t>хеш</w:t>
      </w:r>
      <w:r w:rsidR="0057561C" w:rsidRPr="0057561C">
        <w:rPr>
          <w:sz w:val="28"/>
          <w:szCs w:val="28"/>
        </w:rPr>
        <w:t xml:space="preserve">-таблицы заключается в использовании </w:t>
      </w:r>
      <w:r w:rsidR="008E07C9" w:rsidRPr="00695230">
        <w:rPr>
          <w:sz w:val="28"/>
          <w:szCs w:val="28"/>
        </w:rPr>
        <w:t>хеш</w:t>
      </w:r>
      <w:r w:rsidR="0057561C" w:rsidRPr="0057561C">
        <w:rPr>
          <w:sz w:val="28"/>
          <w:szCs w:val="28"/>
        </w:rPr>
        <w:t>-функции для преобразования ключа (например, строки или числа) в индекс массива, где будет храниться соответствующее значение.</w:t>
      </w:r>
    </w:p>
    <w:p w14:paraId="48C7D89E" w14:textId="7AF6C62F" w:rsidR="0057561C" w:rsidRPr="0057561C" w:rsidRDefault="0057561C" w:rsidP="00955E60">
      <w:pPr>
        <w:spacing w:line="288" w:lineRule="auto"/>
        <w:ind w:firstLine="851"/>
        <w:jc w:val="both"/>
        <w:rPr>
          <w:b/>
          <w:bCs/>
          <w:sz w:val="28"/>
          <w:szCs w:val="28"/>
        </w:rPr>
      </w:pPr>
      <w:r w:rsidRPr="0057561C">
        <w:rPr>
          <w:b/>
          <w:bCs/>
          <w:sz w:val="28"/>
          <w:szCs w:val="28"/>
        </w:rPr>
        <w:t xml:space="preserve">Основные компоненты </w:t>
      </w:r>
      <w:r w:rsidR="008E07C9" w:rsidRPr="00695230">
        <w:rPr>
          <w:b/>
          <w:bCs/>
          <w:sz w:val="28"/>
          <w:szCs w:val="28"/>
        </w:rPr>
        <w:t>хеш</w:t>
      </w:r>
      <w:r w:rsidRPr="0057561C">
        <w:rPr>
          <w:b/>
          <w:bCs/>
          <w:sz w:val="28"/>
          <w:szCs w:val="28"/>
        </w:rPr>
        <w:t>-таблицы:</w:t>
      </w:r>
    </w:p>
    <w:p w14:paraId="35CDEFF4" w14:textId="15438E00" w:rsidR="0057561C" w:rsidRPr="0057561C" w:rsidRDefault="008E07C9" w:rsidP="00955E60">
      <w:pPr>
        <w:numPr>
          <w:ilvl w:val="0"/>
          <w:numId w:val="2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b/>
          <w:bCs/>
          <w:sz w:val="28"/>
          <w:szCs w:val="28"/>
        </w:rPr>
        <w:t>Хеш</w:t>
      </w:r>
      <w:r w:rsidR="0057561C" w:rsidRPr="0057561C">
        <w:rPr>
          <w:b/>
          <w:bCs/>
          <w:sz w:val="28"/>
          <w:szCs w:val="28"/>
        </w:rPr>
        <w:t>-функция</w:t>
      </w:r>
      <w:r w:rsidR="00935380" w:rsidRPr="00935380">
        <w:t xml:space="preserve"> </w:t>
      </w:r>
      <w:r w:rsidR="00935380" w:rsidRPr="007B733A">
        <w:rPr>
          <w:sz w:val="28"/>
          <w:szCs w:val="28"/>
        </w:rPr>
        <w:t>—</w:t>
      </w:r>
      <w:r w:rsidR="00695230" w:rsidRPr="00695230">
        <w:rPr>
          <w:sz w:val="28"/>
          <w:szCs w:val="28"/>
        </w:rPr>
        <w:t xml:space="preserve"> это</w:t>
      </w:r>
      <w:r w:rsidR="0057561C" w:rsidRPr="0057561C">
        <w:rPr>
          <w:sz w:val="28"/>
          <w:szCs w:val="28"/>
        </w:rPr>
        <w:t xml:space="preserve"> функция, которая принимает ключ и возвращает индекс, по которому значение этого ключа будет храниться в массиве. Хорошая </w:t>
      </w:r>
      <w:r w:rsidRPr="00695230">
        <w:rPr>
          <w:sz w:val="28"/>
          <w:szCs w:val="28"/>
        </w:rPr>
        <w:t>хеш</w:t>
      </w:r>
      <w:r w:rsidR="0057561C" w:rsidRPr="0057561C">
        <w:rPr>
          <w:sz w:val="28"/>
          <w:szCs w:val="28"/>
        </w:rPr>
        <w:t>-функция равномерно распределяет ключи по доступным индексам, чтобы минимизировать вероятность коллизий.</w:t>
      </w:r>
    </w:p>
    <w:p w14:paraId="387B3337" w14:textId="26E50048" w:rsidR="0057561C" w:rsidRPr="0057561C" w:rsidRDefault="0057561C" w:rsidP="00955E60">
      <w:pPr>
        <w:numPr>
          <w:ilvl w:val="0"/>
          <w:numId w:val="2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7561C">
        <w:rPr>
          <w:b/>
          <w:bCs/>
          <w:sz w:val="28"/>
          <w:szCs w:val="28"/>
        </w:rPr>
        <w:t>Массив</w:t>
      </w:r>
      <w:r w:rsidRPr="0057561C">
        <w:rPr>
          <w:sz w:val="28"/>
          <w:szCs w:val="28"/>
        </w:rPr>
        <w:t xml:space="preserve">: </w:t>
      </w:r>
      <w:r w:rsidR="00695230" w:rsidRPr="00695230">
        <w:rPr>
          <w:sz w:val="28"/>
          <w:szCs w:val="28"/>
        </w:rPr>
        <w:t>х</w:t>
      </w:r>
      <w:r w:rsidR="008E07C9" w:rsidRPr="00695230">
        <w:rPr>
          <w:sz w:val="28"/>
          <w:szCs w:val="28"/>
        </w:rPr>
        <w:t>еш</w:t>
      </w:r>
      <w:r w:rsidRPr="0057561C">
        <w:rPr>
          <w:sz w:val="28"/>
          <w:szCs w:val="28"/>
        </w:rPr>
        <w:t xml:space="preserve">-таблица обычно реализуется с использованием массива, где каждый элемент массива называется "ячейкой". Индексы этого массива генерируются </w:t>
      </w:r>
      <w:r w:rsidR="008E07C9" w:rsidRPr="00695230">
        <w:rPr>
          <w:sz w:val="28"/>
          <w:szCs w:val="28"/>
        </w:rPr>
        <w:t>хеш</w:t>
      </w:r>
      <w:r w:rsidRPr="0057561C">
        <w:rPr>
          <w:sz w:val="28"/>
          <w:szCs w:val="28"/>
        </w:rPr>
        <w:t>-функцией.</w:t>
      </w:r>
    </w:p>
    <w:p w14:paraId="69689B12" w14:textId="0CAEE302" w:rsidR="0057561C" w:rsidRPr="0057561C" w:rsidRDefault="0057561C" w:rsidP="00955E60">
      <w:pPr>
        <w:numPr>
          <w:ilvl w:val="0"/>
          <w:numId w:val="2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7561C">
        <w:rPr>
          <w:b/>
          <w:bCs/>
          <w:sz w:val="28"/>
          <w:szCs w:val="28"/>
        </w:rPr>
        <w:t>Ключи и значения</w:t>
      </w:r>
      <w:r w:rsidRPr="0057561C">
        <w:rPr>
          <w:sz w:val="28"/>
          <w:szCs w:val="28"/>
        </w:rPr>
        <w:t xml:space="preserve">: </w:t>
      </w:r>
      <w:r w:rsidR="00695230" w:rsidRPr="00695230">
        <w:rPr>
          <w:sz w:val="28"/>
          <w:szCs w:val="28"/>
        </w:rPr>
        <w:t>в</w:t>
      </w:r>
      <w:r w:rsidRPr="0057561C">
        <w:rPr>
          <w:sz w:val="28"/>
          <w:szCs w:val="28"/>
        </w:rPr>
        <w:t xml:space="preserve"> </w:t>
      </w:r>
      <w:r w:rsidR="008E07C9" w:rsidRPr="00695230">
        <w:rPr>
          <w:sz w:val="28"/>
          <w:szCs w:val="28"/>
        </w:rPr>
        <w:t>хеш</w:t>
      </w:r>
      <w:r w:rsidRPr="0057561C">
        <w:rPr>
          <w:sz w:val="28"/>
          <w:szCs w:val="28"/>
        </w:rPr>
        <w:t xml:space="preserve">-таблице каждый элемент (или запись) состоит из ключа и связанного с ним значения. Ключ используется для вычисления индекса при помощи </w:t>
      </w:r>
      <w:r w:rsidR="008E07C9" w:rsidRPr="00695230">
        <w:rPr>
          <w:sz w:val="28"/>
          <w:szCs w:val="28"/>
        </w:rPr>
        <w:t>хеш</w:t>
      </w:r>
      <w:r w:rsidRPr="0057561C">
        <w:rPr>
          <w:sz w:val="28"/>
          <w:szCs w:val="28"/>
        </w:rPr>
        <w:t>-функции, по которому затем можно быстро найти значение.</w:t>
      </w:r>
    </w:p>
    <w:p w14:paraId="6D11F66D" w14:textId="0F92511B" w:rsidR="0057561C" w:rsidRPr="009B77A9" w:rsidRDefault="0057561C" w:rsidP="00955E60">
      <w:pPr>
        <w:pStyle w:val="a9"/>
        <w:spacing w:line="288" w:lineRule="auto"/>
        <w:ind w:left="851"/>
        <w:jc w:val="both"/>
        <w:rPr>
          <w:b/>
          <w:bCs/>
          <w:sz w:val="28"/>
          <w:szCs w:val="28"/>
        </w:rPr>
      </w:pPr>
      <w:r w:rsidRPr="009B77A9">
        <w:rPr>
          <w:b/>
          <w:bCs/>
          <w:sz w:val="28"/>
          <w:szCs w:val="28"/>
        </w:rPr>
        <w:t xml:space="preserve">Как работает </w:t>
      </w:r>
      <w:r w:rsidR="008E07C9" w:rsidRPr="009B77A9">
        <w:rPr>
          <w:b/>
          <w:bCs/>
          <w:sz w:val="28"/>
          <w:szCs w:val="28"/>
        </w:rPr>
        <w:t>хеш</w:t>
      </w:r>
      <w:r w:rsidRPr="009B77A9">
        <w:rPr>
          <w:b/>
          <w:bCs/>
          <w:sz w:val="28"/>
          <w:szCs w:val="28"/>
        </w:rPr>
        <w:t>-таблица:</w:t>
      </w:r>
    </w:p>
    <w:p w14:paraId="65279B39" w14:textId="7255F1B5" w:rsidR="0057561C" w:rsidRPr="0057561C" w:rsidRDefault="0057561C" w:rsidP="00955E60">
      <w:pPr>
        <w:numPr>
          <w:ilvl w:val="0"/>
          <w:numId w:val="2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7561C">
        <w:rPr>
          <w:b/>
          <w:bCs/>
          <w:sz w:val="28"/>
          <w:szCs w:val="28"/>
        </w:rPr>
        <w:t>Вставка</w:t>
      </w:r>
      <w:r w:rsidR="00695230" w:rsidRPr="0057561C">
        <w:rPr>
          <w:sz w:val="28"/>
          <w:szCs w:val="28"/>
        </w:rPr>
        <w:t>: когда</w:t>
      </w:r>
      <w:r w:rsidRPr="0057561C">
        <w:rPr>
          <w:sz w:val="28"/>
          <w:szCs w:val="28"/>
        </w:rPr>
        <w:t xml:space="preserve"> нужно вставить новый элемент, </w:t>
      </w:r>
      <w:r w:rsidR="008E07C9" w:rsidRPr="00695230">
        <w:rPr>
          <w:sz w:val="28"/>
          <w:szCs w:val="28"/>
        </w:rPr>
        <w:t>хеш</w:t>
      </w:r>
      <w:r w:rsidRPr="0057561C">
        <w:rPr>
          <w:sz w:val="28"/>
          <w:szCs w:val="28"/>
        </w:rPr>
        <w:t>-функция вычисляет индекс на основе ключа. Затем значение сохраняется в массиве по этому индексу.</w:t>
      </w:r>
    </w:p>
    <w:p w14:paraId="3B7ABBA4" w14:textId="76121811" w:rsidR="0057561C" w:rsidRPr="0057561C" w:rsidRDefault="0057561C" w:rsidP="00955E60">
      <w:pPr>
        <w:numPr>
          <w:ilvl w:val="0"/>
          <w:numId w:val="2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7561C">
        <w:rPr>
          <w:b/>
          <w:bCs/>
          <w:sz w:val="28"/>
          <w:szCs w:val="28"/>
        </w:rPr>
        <w:t>Поиск</w:t>
      </w:r>
      <w:r w:rsidR="00695230" w:rsidRPr="0057561C">
        <w:rPr>
          <w:sz w:val="28"/>
          <w:szCs w:val="28"/>
        </w:rPr>
        <w:t>: чтобы</w:t>
      </w:r>
      <w:r w:rsidRPr="0057561C">
        <w:rPr>
          <w:sz w:val="28"/>
          <w:szCs w:val="28"/>
        </w:rPr>
        <w:t xml:space="preserve"> найти значение, </w:t>
      </w:r>
      <w:r w:rsidR="008E07C9" w:rsidRPr="00695230">
        <w:rPr>
          <w:sz w:val="28"/>
          <w:szCs w:val="28"/>
        </w:rPr>
        <w:t>хеш</w:t>
      </w:r>
      <w:r w:rsidRPr="0057561C">
        <w:rPr>
          <w:sz w:val="28"/>
          <w:szCs w:val="28"/>
        </w:rPr>
        <w:t>-функция снова используется для вычисления индекса из ключа. Затем можно быстро перейти к соответствующему индексу в массиве и извлечь значение.</w:t>
      </w:r>
    </w:p>
    <w:p w14:paraId="6E7D4590" w14:textId="6C899296" w:rsidR="0057561C" w:rsidRPr="0057561C" w:rsidRDefault="0057561C" w:rsidP="00955E60">
      <w:pPr>
        <w:numPr>
          <w:ilvl w:val="0"/>
          <w:numId w:val="2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7561C">
        <w:rPr>
          <w:b/>
          <w:bCs/>
          <w:sz w:val="28"/>
          <w:szCs w:val="28"/>
        </w:rPr>
        <w:t>Удаление</w:t>
      </w:r>
      <w:r w:rsidR="00421840" w:rsidRPr="0057561C">
        <w:rPr>
          <w:sz w:val="28"/>
          <w:szCs w:val="28"/>
        </w:rPr>
        <w:t>: для</w:t>
      </w:r>
      <w:r w:rsidRPr="0057561C">
        <w:rPr>
          <w:sz w:val="28"/>
          <w:szCs w:val="28"/>
        </w:rPr>
        <w:t xml:space="preserve"> удаления элемента </w:t>
      </w:r>
      <w:r w:rsidR="008E07C9" w:rsidRPr="00695230">
        <w:rPr>
          <w:sz w:val="28"/>
          <w:szCs w:val="28"/>
        </w:rPr>
        <w:t>хеш</w:t>
      </w:r>
      <w:r w:rsidRPr="0057561C">
        <w:rPr>
          <w:sz w:val="28"/>
          <w:szCs w:val="28"/>
        </w:rPr>
        <w:t>-функция используется для нахождения индекса, по которому элемент хранится, и затем этот элемент удаляется.</w:t>
      </w:r>
    </w:p>
    <w:p w14:paraId="56E28DFC" w14:textId="74B52A1C" w:rsidR="0057561C" w:rsidRPr="007D13C5" w:rsidRDefault="0057561C" w:rsidP="00955E60">
      <w:pPr>
        <w:pStyle w:val="a9"/>
        <w:spacing w:line="288" w:lineRule="auto"/>
        <w:ind w:left="851"/>
        <w:jc w:val="both"/>
        <w:rPr>
          <w:b/>
          <w:bCs/>
          <w:sz w:val="28"/>
          <w:szCs w:val="28"/>
        </w:rPr>
      </w:pPr>
      <w:r w:rsidRPr="009B77A9">
        <w:rPr>
          <w:b/>
          <w:bCs/>
          <w:sz w:val="28"/>
          <w:szCs w:val="28"/>
        </w:rPr>
        <w:t>Коллизии</w:t>
      </w:r>
    </w:p>
    <w:p w14:paraId="4C6DF34F" w14:textId="378CA613" w:rsidR="0057561C" w:rsidRPr="009B77A9" w:rsidRDefault="0057561C" w:rsidP="00955E60">
      <w:pPr>
        <w:spacing w:line="288" w:lineRule="auto"/>
        <w:ind w:firstLine="851"/>
        <w:jc w:val="both"/>
        <w:rPr>
          <w:sz w:val="28"/>
          <w:szCs w:val="28"/>
        </w:rPr>
      </w:pPr>
      <w:r w:rsidRPr="009B77A9">
        <w:rPr>
          <w:sz w:val="28"/>
          <w:szCs w:val="28"/>
        </w:rPr>
        <w:t xml:space="preserve">Коллизия происходит, когда два разных ключа дают одинаковый индекс при использовании </w:t>
      </w:r>
      <w:r w:rsidR="008E07C9" w:rsidRPr="009B77A9">
        <w:rPr>
          <w:sz w:val="28"/>
          <w:szCs w:val="28"/>
        </w:rPr>
        <w:t>хеш</w:t>
      </w:r>
      <w:r w:rsidRPr="009B77A9">
        <w:rPr>
          <w:sz w:val="28"/>
          <w:szCs w:val="28"/>
        </w:rPr>
        <w:t>-функции. Для разрешения коллизий используются различные методы, такие как:</w:t>
      </w:r>
    </w:p>
    <w:p w14:paraId="311BF3B8" w14:textId="02EE7DF1" w:rsidR="0057561C" w:rsidRPr="0057561C" w:rsidRDefault="001844CD" w:rsidP="00955E60">
      <w:pPr>
        <w:numPr>
          <w:ilvl w:val="0"/>
          <w:numId w:val="2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1844CD">
        <w:rPr>
          <w:b/>
          <w:bCs/>
          <w:sz w:val="28"/>
          <w:szCs w:val="28"/>
        </w:rPr>
        <w:t>Метод списков</w:t>
      </w:r>
      <w:r w:rsidR="0057561C" w:rsidRPr="0057561C">
        <w:rPr>
          <w:sz w:val="28"/>
          <w:szCs w:val="28"/>
        </w:rPr>
        <w:t xml:space="preserve">: </w:t>
      </w:r>
      <w:r w:rsidR="00421840">
        <w:rPr>
          <w:sz w:val="28"/>
          <w:szCs w:val="28"/>
        </w:rPr>
        <w:t>в</w:t>
      </w:r>
      <w:r w:rsidR="0057561C" w:rsidRPr="0057561C">
        <w:rPr>
          <w:sz w:val="28"/>
          <w:szCs w:val="28"/>
        </w:rPr>
        <w:t xml:space="preserve"> каждой ячейке массива хранится список (или другая структура данных), в который помещаются все элементы, имеющие один и тот же </w:t>
      </w:r>
      <w:r w:rsidR="008E07C9" w:rsidRPr="00695230">
        <w:rPr>
          <w:sz w:val="28"/>
          <w:szCs w:val="28"/>
        </w:rPr>
        <w:t>хеш</w:t>
      </w:r>
      <w:r w:rsidR="0057561C" w:rsidRPr="0057561C">
        <w:rPr>
          <w:sz w:val="28"/>
          <w:szCs w:val="28"/>
        </w:rPr>
        <w:t>.</w:t>
      </w:r>
    </w:p>
    <w:p w14:paraId="1861A167" w14:textId="4B49112F" w:rsidR="0057561C" w:rsidRPr="0057561C" w:rsidRDefault="0057561C" w:rsidP="00955E60">
      <w:pPr>
        <w:numPr>
          <w:ilvl w:val="0"/>
          <w:numId w:val="2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7561C">
        <w:rPr>
          <w:b/>
          <w:bCs/>
          <w:sz w:val="28"/>
          <w:szCs w:val="28"/>
        </w:rPr>
        <w:lastRenderedPageBreak/>
        <w:t>Открытая адресация</w:t>
      </w:r>
      <w:r w:rsidR="00421840" w:rsidRPr="0057561C">
        <w:rPr>
          <w:sz w:val="28"/>
          <w:szCs w:val="28"/>
        </w:rPr>
        <w:t>: при</w:t>
      </w:r>
      <w:r w:rsidRPr="0057561C">
        <w:rPr>
          <w:sz w:val="28"/>
          <w:szCs w:val="28"/>
        </w:rPr>
        <w:t xml:space="preserve"> возникновении коллизии ищется другая свободная ячейка массива по определённому алгоритму (например, линейное или квадратичное пробирование).</w:t>
      </w:r>
    </w:p>
    <w:p w14:paraId="7479B1CC" w14:textId="77777777" w:rsidR="0057561C" w:rsidRPr="0057561C" w:rsidRDefault="0057561C" w:rsidP="00955E60">
      <w:pPr>
        <w:spacing w:line="288" w:lineRule="auto"/>
        <w:ind w:firstLine="851"/>
        <w:jc w:val="both"/>
        <w:rPr>
          <w:b/>
          <w:bCs/>
          <w:sz w:val="28"/>
          <w:szCs w:val="28"/>
        </w:rPr>
      </w:pPr>
      <w:r w:rsidRPr="0057561C">
        <w:rPr>
          <w:b/>
          <w:bCs/>
          <w:sz w:val="28"/>
          <w:szCs w:val="28"/>
        </w:rPr>
        <w:t>Преимущества и недостатки</w:t>
      </w:r>
    </w:p>
    <w:p w14:paraId="7BA6E6F3" w14:textId="77777777" w:rsidR="0057561C" w:rsidRPr="0057561C" w:rsidRDefault="0057561C" w:rsidP="00955E60">
      <w:pPr>
        <w:spacing w:line="288" w:lineRule="auto"/>
        <w:ind w:firstLine="851"/>
        <w:jc w:val="both"/>
        <w:rPr>
          <w:sz w:val="28"/>
          <w:szCs w:val="28"/>
        </w:rPr>
      </w:pPr>
      <w:r w:rsidRPr="0057561C">
        <w:rPr>
          <w:b/>
          <w:bCs/>
          <w:sz w:val="28"/>
          <w:szCs w:val="28"/>
        </w:rPr>
        <w:t>Преимущества:</w:t>
      </w:r>
    </w:p>
    <w:p w14:paraId="4CF7049E" w14:textId="77777777" w:rsidR="0057561C" w:rsidRPr="0057561C" w:rsidRDefault="0057561C" w:rsidP="00955E60">
      <w:pPr>
        <w:numPr>
          <w:ilvl w:val="0"/>
          <w:numId w:val="24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7561C">
        <w:rPr>
          <w:sz w:val="28"/>
          <w:szCs w:val="28"/>
        </w:rPr>
        <w:t>Быстрый доступ к данным: O(1) время в среднем случае для вставки, удаления и поиска.</w:t>
      </w:r>
    </w:p>
    <w:p w14:paraId="3B79037B" w14:textId="77777777" w:rsidR="0057561C" w:rsidRPr="0057561C" w:rsidRDefault="0057561C" w:rsidP="00955E60">
      <w:pPr>
        <w:numPr>
          <w:ilvl w:val="0"/>
          <w:numId w:val="24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7561C">
        <w:rPr>
          <w:sz w:val="28"/>
          <w:szCs w:val="28"/>
        </w:rPr>
        <w:t>Простота реализации.</w:t>
      </w:r>
    </w:p>
    <w:p w14:paraId="2C87569C" w14:textId="77777777" w:rsidR="0057561C" w:rsidRPr="00803CAC" w:rsidRDefault="0057561C" w:rsidP="00955E60">
      <w:pPr>
        <w:pStyle w:val="a9"/>
        <w:spacing w:line="288" w:lineRule="auto"/>
        <w:ind w:left="851"/>
        <w:jc w:val="both"/>
        <w:rPr>
          <w:sz w:val="28"/>
          <w:szCs w:val="28"/>
        </w:rPr>
      </w:pPr>
      <w:r w:rsidRPr="00803CAC">
        <w:rPr>
          <w:b/>
          <w:bCs/>
          <w:sz w:val="28"/>
          <w:szCs w:val="28"/>
        </w:rPr>
        <w:t>Недостатки:</w:t>
      </w:r>
    </w:p>
    <w:p w14:paraId="5F1258BD" w14:textId="77777777" w:rsidR="0057561C" w:rsidRPr="0057561C" w:rsidRDefault="0057561C" w:rsidP="00955E60">
      <w:pPr>
        <w:numPr>
          <w:ilvl w:val="0"/>
          <w:numId w:val="24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7561C">
        <w:rPr>
          <w:sz w:val="28"/>
          <w:szCs w:val="28"/>
        </w:rPr>
        <w:t>Неэффективное использование памяти, если размер массива сильно превышает количество элементов.</w:t>
      </w:r>
    </w:p>
    <w:p w14:paraId="5DE34218" w14:textId="35CC1978" w:rsidR="0057561C" w:rsidRPr="0057561C" w:rsidRDefault="0057561C" w:rsidP="00955E60">
      <w:pPr>
        <w:numPr>
          <w:ilvl w:val="0"/>
          <w:numId w:val="24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7561C">
        <w:rPr>
          <w:sz w:val="28"/>
          <w:szCs w:val="28"/>
        </w:rPr>
        <w:t xml:space="preserve">Необходимость хорошей </w:t>
      </w:r>
      <w:r w:rsidR="008E07C9" w:rsidRPr="00695230">
        <w:rPr>
          <w:sz w:val="28"/>
          <w:szCs w:val="28"/>
        </w:rPr>
        <w:t>хеш</w:t>
      </w:r>
      <w:r w:rsidRPr="0057561C">
        <w:rPr>
          <w:sz w:val="28"/>
          <w:szCs w:val="28"/>
        </w:rPr>
        <w:t>-функции для равномерного распределения ключей и минимизации коллизий.</w:t>
      </w:r>
    </w:p>
    <w:p w14:paraId="726B8116" w14:textId="77777777" w:rsidR="0057561C" w:rsidRPr="0057561C" w:rsidRDefault="0057561C" w:rsidP="00955E60">
      <w:pPr>
        <w:numPr>
          <w:ilvl w:val="0"/>
          <w:numId w:val="24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57561C">
        <w:rPr>
          <w:sz w:val="28"/>
          <w:szCs w:val="28"/>
        </w:rPr>
        <w:t>В худшем случае время доступа может быть O(n), если все ключи попадают в одну и ту же ячейку.</w:t>
      </w:r>
    </w:p>
    <w:p w14:paraId="21441830" w14:textId="74C98764" w:rsidR="0057561C" w:rsidRPr="0057561C" w:rsidRDefault="008E07C9" w:rsidP="00955E60">
      <w:pPr>
        <w:spacing w:line="288" w:lineRule="auto"/>
        <w:ind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>Хеш</w:t>
      </w:r>
      <w:r w:rsidR="0057561C" w:rsidRPr="0057561C">
        <w:rPr>
          <w:sz w:val="28"/>
          <w:szCs w:val="28"/>
        </w:rPr>
        <w:t>-таблицы широко используются для реализации таких структур данных, как ассоциативные массивы, словари и множества.</w:t>
      </w:r>
    </w:p>
    <w:p w14:paraId="377C9290" w14:textId="1653EE34" w:rsidR="0057561C" w:rsidRDefault="0057561C" w:rsidP="00955E60">
      <w:pPr>
        <w:spacing w:line="288" w:lineRule="auto"/>
        <w:ind w:firstLine="851"/>
        <w:jc w:val="both"/>
        <w:rPr>
          <w:sz w:val="28"/>
          <w:szCs w:val="28"/>
        </w:rPr>
      </w:pPr>
    </w:p>
    <w:p w14:paraId="2CE60BAC" w14:textId="77777777" w:rsidR="00695230" w:rsidRPr="00695230" w:rsidRDefault="00695230" w:rsidP="00955E60">
      <w:pPr>
        <w:spacing w:line="288" w:lineRule="auto"/>
        <w:jc w:val="center"/>
        <w:rPr>
          <w:sz w:val="28"/>
          <w:szCs w:val="28"/>
        </w:rPr>
      </w:pPr>
    </w:p>
    <w:p w14:paraId="350208B8" w14:textId="0C019865" w:rsidR="00512B4B" w:rsidRDefault="00695230" w:rsidP="00955E60">
      <w:pPr>
        <w:spacing w:line="288" w:lineRule="auto"/>
        <w:jc w:val="center"/>
        <w:outlineLvl w:val="0"/>
        <w:rPr>
          <w:b/>
          <w:bCs/>
          <w:sz w:val="28"/>
          <w:szCs w:val="28"/>
        </w:rPr>
      </w:pPr>
      <w:bookmarkStart w:id="0" w:name="Name8"/>
      <w:r>
        <w:rPr>
          <w:b/>
          <w:bCs/>
          <w:sz w:val="28"/>
          <w:szCs w:val="28"/>
        </w:rPr>
        <w:br w:type="page"/>
      </w:r>
      <w:r w:rsidR="00F06347" w:rsidRPr="00695230">
        <w:rPr>
          <w:b/>
          <w:bCs/>
          <w:sz w:val="28"/>
          <w:szCs w:val="28"/>
        </w:rPr>
        <w:lastRenderedPageBreak/>
        <w:t>Порядок выполнения работы и требования к отчет</w:t>
      </w:r>
      <w:bookmarkEnd w:id="0"/>
      <w:r w:rsidR="00C67A76">
        <w:rPr>
          <w:b/>
          <w:bCs/>
          <w:sz w:val="28"/>
          <w:szCs w:val="28"/>
        </w:rPr>
        <w:t>у</w:t>
      </w:r>
    </w:p>
    <w:p w14:paraId="66DF1DB2" w14:textId="77777777" w:rsidR="007D13C5" w:rsidRPr="007D13C5" w:rsidRDefault="007D13C5" w:rsidP="00955E60">
      <w:pPr>
        <w:spacing w:line="288" w:lineRule="auto"/>
        <w:jc w:val="center"/>
        <w:rPr>
          <w:b/>
          <w:bCs/>
          <w:sz w:val="28"/>
          <w:szCs w:val="28"/>
        </w:rPr>
      </w:pPr>
    </w:p>
    <w:p w14:paraId="2A154759" w14:textId="77777777" w:rsidR="00512B4B" w:rsidRPr="00695230" w:rsidRDefault="00F06347" w:rsidP="00955E60">
      <w:pPr>
        <w:spacing w:line="288" w:lineRule="auto"/>
        <w:ind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>Отчет по лабораторной работе должен содержать следующие разделы:</w:t>
      </w:r>
    </w:p>
    <w:p w14:paraId="0D5EE645" w14:textId="77777777" w:rsidR="00512B4B" w:rsidRPr="00695230" w:rsidRDefault="00F06347" w:rsidP="00955E60">
      <w:pPr>
        <w:numPr>
          <w:ilvl w:val="0"/>
          <w:numId w:val="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Задание по лабораторной работе. </w:t>
      </w:r>
    </w:p>
    <w:p w14:paraId="0CB49CBE" w14:textId="77777777" w:rsidR="00512B4B" w:rsidRPr="00695230" w:rsidRDefault="00F06347" w:rsidP="00955E60">
      <w:pPr>
        <w:numPr>
          <w:ilvl w:val="0"/>
          <w:numId w:val="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Схему организации хеш-таблицы (в соответствии с вариантом задания). </w:t>
      </w:r>
    </w:p>
    <w:p w14:paraId="07EDD6EE" w14:textId="77777777" w:rsidR="00512B4B" w:rsidRPr="00695230" w:rsidRDefault="00F06347" w:rsidP="00955E60">
      <w:pPr>
        <w:numPr>
          <w:ilvl w:val="0"/>
          <w:numId w:val="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Описание алгоритма поиска в хеш-таблице (в соответствии с вариантом задания). </w:t>
      </w:r>
    </w:p>
    <w:p w14:paraId="4A5B1AE3" w14:textId="502E51E0" w:rsidR="00512B4B" w:rsidRDefault="00F06347" w:rsidP="00955E60">
      <w:pPr>
        <w:numPr>
          <w:ilvl w:val="0"/>
          <w:numId w:val="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>Текст программы</w:t>
      </w:r>
      <w:r w:rsidR="00843CEE">
        <w:rPr>
          <w:sz w:val="28"/>
          <w:szCs w:val="28"/>
        </w:rPr>
        <w:t>.</w:t>
      </w:r>
    </w:p>
    <w:p w14:paraId="1C07EE8C" w14:textId="163D5A68" w:rsidR="0032103E" w:rsidRPr="00695230" w:rsidRDefault="0032103E" w:rsidP="00955E60">
      <w:pPr>
        <w:numPr>
          <w:ilvl w:val="0"/>
          <w:numId w:val="5"/>
        </w:numPr>
        <w:spacing w:line="288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Скриншоты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демонстрирующую работу программы.</w:t>
      </w:r>
    </w:p>
    <w:p w14:paraId="02A1EBC2" w14:textId="6273CB62" w:rsidR="00421840" w:rsidRPr="00421840" w:rsidRDefault="00F06347" w:rsidP="00955E60">
      <w:pPr>
        <w:numPr>
          <w:ilvl w:val="0"/>
          <w:numId w:val="5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Выводы по проделанной работе. </w:t>
      </w:r>
    </w:p>
    <w:p w14:paraId="20CB55BB" w14:textId="6FC6A096" w:rsidR="008E07C9" w:rsidRPr="00421840" w:rsidRDefault="008E07C9" w:rsidP="00955E60">
      <w:pPr>
        <w:spacing w:line="288" w:lineRule="auto"/>
        <w:ind w:firstLine="851"/>
        <w:jc w:val="both"/>
        <w:rPr>
          <w:sz w:val="28"/>
          <w:szCs w:val="28"/>
        </w:rPr>
      </w:pPr>
      <w:r w:rsidRPr="00421840">
        <w:rPr>
          <w:sz w:val="28"/>
          <w:szCs w:val="28"/>
        </w:rPr>
        <w:t>Вариант лабораторной работы</w:t>
      </w:r>
      <w:r w:rsidR="00695230" w:rsidRPr="00421840">
        <w:rPr>
          <w:sz w:val="28"/>
          <w:szCs w:val="28"/>
        </w:rPr>
        <w:t xml:space="preserve"> </w:t>
      </w:r>
      <w:r w:rsidR="00421840" w:rsidRPr="00421840">
        <w:rPr>
          <w:sz w:val="28"/>
          <w:szCs w:val="28"/>
        </w:rPr>
        <w:t>определяется преподавателем</w:t>
      </w:r>
      <w:r w:rsidR="00695230" w:rsidRPr="00421840">
        <w:rPr>
          <w:sz w:val="28"/>
          <w:szCs w:val="28"/>
        </w:rPr>
        <w:t xml:space="preserve"> </w:t>
      </w:r>
      <w:r w:rsidR="00421840" w:rsidRPr="00421840">
        <w:rPr>
          <w:sz w:val="28"/>
          <w:szCs w:val="28"/>
        </w:rPr>
        <w:t>с помощью генератора случайных чисел.</w:t>
      </w:r>
    </w:p>
    <w:p w14:paraId="4C4EF6C6" w14:textId="77777777" w:rsidR="00A4275B" w:rsidRPr="00695230" w:rsidRDefault="00A4275B" w:rsidP="00955E60">
      <w:pPr>
        <w:spacing w:line="288" w:lineRule="auto"/>
        <w:ind w:firstLine="851"/>
        <w:jc w:val="center"/>
        <w:rPr>
          <w:b/>
          <w:bCs/>
          <w:sz w:val="28"/>
          <w:szCs w:val="28"/>
        </w:rPr>
      </w:pPr>
      <w:bookmarkStart w:id="1" w:name="Name10"/>
    </w:p>
    <w:p w14:paraId="6F1D1558" w14:textId="18831221" w:rsidR="00A4275B" w:rsidRDefault="00F06347" w:rsidP="00955E60">
      <w:pPr>
        <w:spacing w:line="288" w:lineRule="auto"/>
        <w:jc w:val="center"/>
        <w:outlineLvl w:val="0"/>
        <w:rPr>
          <w:b/>
          <w:bCs/>
          <w:sz w:val="28"/>
          <w:szCs w:val="28"/>
        </w:rPr>
      </w:pPr>
      <w:r w:rsidRPr="00695230">
        <w:rPr>
          <w:b/>
          <w:bCs/>
          <w:sz w:val="28"/>
          <w:szCs w:val="28"/>
        </w:rPr>
        <w:t>Варианты заданий</w:t>
      </w:r>
      <w:bookmarkEnd w:id="1"/>
    </w:p>
    <w:p w14:paraId="775B4078" w14:textId="77777777" w:rsidR="007D13C5" w:rsidRPr="00695230" w:rsidRDefault="007D13C5" w:rsidP="00955E60">
      <w:pPr>
        <w:spacing w:line="288" w:lineRule="auto"/>
        <w:jc w:val="center"/>
        <w:rPr>
          <w:b/>
          <w:bCs/>
          <w:sz w:val="28"/>
          <w:szCs w:val="28"/>
        </w:rPr>
      </w:pPr>
    </w:p>
    <w:p w14:paraId="2DFD251D" w14:textId="787301E8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Таблица организуется в виде упорядоченного списка. Поиск идет простым перебором. Подсчитывается число выполненных сравнений: в среднем и для каждого идентификатора. </w:t>
      </w:r>
    </w:p>
    <w:p w14:paraId="6385A339" w14:textId="77777777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Таблица организуется в виде списка, упорядоченного в алфавитном порядке. Поиск - логарифмический. Подсчитывается число сравнений: в среднем и для каждого идентификатора. </w:t>
      </w:r>
    </w:p>
    <w:p w14:paraId="18D3ABCF" w14:textId="77777777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Таблица упорядочивается в обратном алфавитном порядке, при этом все буквы преобразуются в заглавные. Поиск - логарифмический с подсчетом числа сравнений. </w:t>
      </w:r>
    </w:p>
    <w:p w14:paraId="0B72DF79" w14:textId="77777777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Таблица строится по методу цепочек с использованием хеш-функции, возвращающей код первой буквы идентификатора. При выполнении программы подсчитывается число коллизий. </w:t>
      </w:r>
    </w:p>
    <w:p w14:paraId="50F3CC12" w14:textId="77777777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Таблица строится по методу цепочек с использованием хеш-функции, возвращающей сумму двух первых букв идентификатора. При выполнении должно подсчитываться число выполненных сравнений: в среднем и для каждого идентификатора. </w:t>
      </w:r>
    </w:p>
    <w:p w14:paraId="33E8A156" w14:textId="77777777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Таблица строится с использованием хеш-функции на основе суммы трех первых букв идентификатора. При этом все буквы переводятся в заглавные (большие). Одинаковые элементы помещаются в одну ячейку таблицы, внутри которой осуществляется поиск по простому перебору. </w:t>
      </w:r>
    </w:p>
    <w:p w14:paraId="7E822F10" w14:textId="77777777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lastRenderedPageBreak/>
        <w:t xml:space="preserve">Таблица строится с использованием хеш-функции из варианта №6. Одинаковые элементы помещаются в одну ячейку, внутри которой организуется упорядоченный список. </w:t>
      </w:r>
    </w:p>
    <w:p w14:paraId="63547C4F" w14:textId="77777777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Таблица строится с использованием хеш-функции из варианта №6. Одинаковые элементы помещаются в одну ячейку, внутри которой используется логарифмический поиск. </w:t>
      </w:r>
    </w:p>
    <w:p w14:paraId="3B31DA83" w14:textId="77777777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Таблица строится по методу дерева. Программа должна подсчитывать число выполненных сравнений при поиске. </w:t>
      </w:r>
    </w:p>
    <w:p w14:paraId="02989814" w14:textId="77777777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Таблица строится по методу дерева с использованием хеш-функции при сравнении идентификаторов. В качестве хеш-функции выступает код первой буквы идентификатора. Внутри каждой ячейки дерева поиск идет простым перебором. </w:t>
      </w:r>
    </w:p>
    <w:p w14:paraId="330EEB7E" w14:textId="77777777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Таблица по варианту №10. Внутри каждой ячейки дерева организуется упорядоченный список идентификаторов. </w:t>
      </w:r>
    </w:p>
    <w:p w14:paraId="5E6D0B67" w14:textId="77777777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Таблица строится по методу дерева с использованием хеш-функции при сравнении идентификаторов. В качестве хеш-функции выступает сумма двух первых букв идентификатора. Внутри каждой ячейки дерева организуется упорядоченный список идентификаторов. </w:t>
      </w:r>
    </w:p>
    <w:p w14:paraId="185B5BF7" w14:textId="2B35DA58" w:rsidR="00512B4B" w:rsidRPr="00695230" w:rsidRDefault="00F06347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Придумать некоторую хеш-функцию и организовать для нее таблицу по методу цепочек. Подсчитать среднее число коллизий. </w:t>
      </w:r>
    </w:p>
    <w:p w14:paraId="2853B98F" w14:textId="4BBCEAA4" w:rsidR="00A4275B" w:rsidRPr="00695230" w:rsidRDefault="00A4275B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Упорядоченный список с бинарным поиском: </w:t>
      </w:r>
      <w:r w:rsidR="00421840">
        <w:rPr>
          <w:sz w:val="28"/>
          <w:szCs w:val="28"/>
        </w:rPr>
        <w:t>т</w:t>
      </w:r>
      <w:r w:rsidRPr="00695230">
        <w:rPr>
          <w:sz w:val="28"/>
          <w:szCs w:val="28"/>
        </w:rPr>
        <w:t>аблица хранится в виде списка, отсортированного в алфавитном порядке. Поиск выполняется методом бинарного поиска. Подсчитывается количество сравнений при поиске в среднем и для каждого идентификатора.</w:t>
      </w:r>
    </w:p>
    <w:p w14:paraId="0CD92A4D" w14:textId="7AAB4E6D" w:rsidR="00A4275B" w:rsidRPr="00695230" w:rsidRDefault="00A4275B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>Неупорядоченный список с подсчетом количества операций вставки: Таблица хранится в виде неупорядоченного списка. При добавлении нового идентификатора подсчитывается количество перемещений элементов, необходимых для поддержания порядка.</w:t>
      </w:r>
    </w:p>
    <w:p w14:paraId="4C83F031" w14:textId="18ECB552" w:rsidR="00A4275B" w:rsidRPr="00695230" w:rsidRDefault="00A4275B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>Обратный алфавитный порядок с преобразованием регистра: Таблица организована в виде списка, упорядоченного в обратном алфавитном порядке. Все буквы преобразуются в строчные. Поиск осуществляется линейным перебором с подсчетом количества сравнений.</w:t>
      </w:r>
    </w:p>
    <w:p w14:paraId="7B3B4840" w14:textId="0CB12545" w:rsidR="00A4275B" w:rsidRPr="00695230" w:rsidRDefault="00A4275B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Хеш-таблица с цепочками и учетом длины цепочек: </w:t>
      </w:r>
      <w:r w:rsidR="00421840">
        <w:rPr>
          <w:sz w:val="28"/>
          <w:szCs w:val="28"/>
        </w:rPr>
        <w:t>т</w:t>
      </w:r>
      <w:r w:rsidRPr="00695230">
        <w:rPr>
          <w:sz w:val="28"/>
          <w:szCs w:val="28"/>
        </w:rPr>
        <w:t>аблица строится с использованием хеш-функции, возвращающей код первой буквы идентификатора. При коллизиях используется метод цепочек. Подсчитывается средняя длина цепочек и максимальная длина цепочки.</w:t>
      </w:r>
    </w:p>
    <w:p w14:paraId="0BACC8AA" w14:textId="390A0DAB" w:rsidR="00A4275B" w:rsidRPr="00695230" w:rsidRDefault="00A4275B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lastRenderedPageBreak/>
        <w:t xml:space="preserve">Хеш-таблица с квадратичным пробированием: </w:t>
      </w:r>
      <w:r w:rsidR="00421840">
        <w:rPr>
          <w:sz w:val="28"/>
          <w:szCs w:val="28"/>
        </w:rPr>
        <w:t>т</w:t>
      </w:r>
      <w:r w:rsidRPr="00695230">
        <w:rPr>
          <w:sz w:val="28"/>
          <w:szCs w:val="28"/>
        </w:rPr>
        <w:t>аблица использует хеш-функцию, которая вычисляет сумму кодов двух первых букв идентификатора. Коллизии разрешаются методом квадратичного пробирования. Подсчитывается количество шагов, необходимых для разрешения коллизий.</w:t>
      </w:r>
    </w:p>
    <w:p w14:paraId="16FB7910" w14:textId="143A8015" w:rsidR="00A4275B" w:rsidRPr="00695230" w:rsidRDefault="00A4275B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Хеш-таблица с двойным хешированием: </w:t>
      </w:r>
      <w:r w:rsidR="00421840">
        <w:rPr>
          <w:sz w:val="28"/>
          <w:szCs w:val="28"/>
        </w:rPr>
        <w:t>т</w:t>
      </w:r>
      <w:r w:rsidRPr="00695230">
        <w:rPr>
          <w:sz w:val="28"/>
          <w:szCs w:val="28"/>
        </w:rPr>
        <w:t>аблица организована с использованием хеш-функции на основе суммы трех первых букв идентификатора. При коллизиях используется метод двойного хеширования. Подсчитывается количество коллизий и количество сравнений при поиске.</w:t>
      </w:r>
    </w:p>
    <w:p w14:paraId="03E3DBA4" w14:textId="5CE18DB2" w:rsidR="00F06347" w:rsidRPr="00695230" w:rsidRDefault="00A4275B" w:rsidP="00955E60">
      <w:pPr>
        <w:numPr>
          <w:ilvl w:val="1"/>
          <w:numId w:val="23"/>
        </w:numPr>
        <w:spacing w:line="288" w:lineRule="auto"/>
        <w:ind w:left="0" w:firstLine="851"/>
        <w:jc w:val="both"/>
        <w:rPr>
          <w:sz w:val="28"/>
          <w:szCs w:val="28"/>
        </w:rPr>
      </w:pPr>
      <w:r w:rsidRPr="00695230">
        <w:rPr>
          <w:sz w:val="28"/>
          <w:szCs w:val="28"/>
        </w:rPr>
        <w:t xml:space="preserve">Двоичное дерево поиска с балансировкой: </w:t>
      </w:r>
      <w:r w:rsidR="00421840">
        <w:rPr>
          <w:sz w:val="28"/>
          <w:szCs w:val="28"/>
        </w:rPr>
        <w:t>т</w:t>
      </w:r>
      <w:r w:rsidRPr="00695230">
        <w:rPr>
          <w:sz w:val="28"/>
          <w:szCs w:val="28"/>
        </w:rPr>
        <w:t>аблица организуется в виде двоичного дерева поиска. При добавлении новых идентификаторов выполняется балансировка дерева, если глубина превышает заданное значение. Подсчитывается количество операций балансировки и количество сравнений при поиске.</w:t>
      </w:r>
    </w:p>
    <w:sectPr w:rsidR="00F06347" w:rsidRPr="00695230">
      <w:pgSz w:w="11906" w:h="16838"/>
      <w:pgMar w:top="1417" w:right="1273" w:bottom="1134" w:left="1273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0"/>
    <w:name w:val="S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2B91F6A"/>
    <w:multiLevelType w:val="singleLevel"/>
    <w:tmpl w:val="A61E4C92"/>
    <w:lvl w:ilvl="0">
      <w:start w:val="2"/>
      <w:numFmt w:val="decimal"/>
      <w:lvlText w:val="%1)"/>
      <w:legacy w:legacy="1" w:legacySpace="0" w:legacyIndent="283"/>
      <w:lvlJc w:val="left"/>
      <w:pPr>
        <w:ind w:left="1003" w:hanging="283"/>
      </w:pPr>
    </w:lvl>
  </w:abstractNum>
  <w:abstractNum w:abstractNumId="6" w15:restartNumberingAfterBreak="0">
    <w:nsid w:val="08276BC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D3318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CE63EB"/>
    <w:multiLevelType w:val="multilevel"/>
    <w:tmpl w:val="0CEA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D2536"/>
    <w:multiLevelType w:val="singleLevel"/>
    <w:tmpl w:val="AAF067EA"/>
    <w:lvl w:ilvl="0"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33C06B9"/>
    <w:multiLevelType w:val="hybridMultilevel"/>
    <w:tmpl w:val="519A17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46A63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8535C93"/>
    <w:multiLevelType w:val="multilevel"/>
    <w:tmpl w:val="81FC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36E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50971B4"/>
    <w:multiLevelType w:val="multilevel"/>
    <w:tmpl w:val="9810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3D7F7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6" w15:restartNumberingAfterBreak="0">
    <w:nsid w:val="3BB30311"/>
    <w:multiLevelType w:val="hybridMultilevel"/>
    <w:tmpl w:val="9CF282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5045BF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7A24CB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9" w15:restartNumberingAfterBreak="0">
    <w:nsid w:val="48AE7CDF"/>
    <w:multiLevelType w:val="multilevel"/>
    <w:tmpl w:val="927E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22FEF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1" w15:restartNumberingAfterBreak="0">
    <w:nsid w:val="55073C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392346A"/>
    <w:multiLevelType w:val="multilevel"/>
    <w:tmpl w:val="0722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92B9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2">
    <w:abstractNumId w:val="2"/>
  </w:num>
  <w:num w:numId="3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4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13"/>
  </w:num>
  <w:num w:numId="9">
    <w:abstractNumId w:val="7"/>
  </w:num>
  <w:num w:numId="10">
    <w:abstractNumId w:val="11"/>
  </w:num>
  <w:num w:numId="11">
    <w:abstractNumId w:val="23"/>
  </w:num>
  <w:num w:numId="12">
    <w:abstractNumId w:val="21"/>
  </w:num>
  <w:num w:numId="13">
    <w:abstractNumId w:val="9"/>
  </w:num>
  <w:num w:numId="14">
    <w:abstractNumId w:val="17"/>
  </w:num>
  <w:num w:numId="15">
    <w:abstractNumId w:val="6"/>
  </w:num>
  <w:num w:numId="16">
    <w:abstractNumId w:val="14"/>
  </w:num>
  <w:num w:numId="17">
    <w:abstractNumId w:val="22"/>
  </w:num>
  <w:num w:numId="18">
    <w:abstractNumId w:val="12"/>
  </w:num>
  <w:num w:numId="19">
    <w:abstractNumId w:val="8"/>
  </w:num>
  <w:num w:numId="20">
    <w:abstractNumId w:val="19"/>
  </w:num>
  <w:num w:numId="21">
    <w:abstractNumId w:val="18"/>
  </w:num>
  <w:num w:numId="22">
    <w:abstractNumId w:val="15"/>
  </w:num>
  <w:num w:numId="23">
    <w:abstractNumId w:val="20"/>
  </w:num>
  <w:num w:numId="24">
    <w:abstractNumId w:val="1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1C"/>
    <w:rsid w:val="000B1C3B"/>
    <w:rsid w:val="00137B6E"/>
    <w:rsid w:val="001844CD"/>
    <w:rsid w:val="002D647F"/>
    <w:rsid w:val="0032103E"/>
    <w:rsid w:val="003C03C6"/>
    <w:rsid w:val="00421840"/>
    <w:rsid w:val="00512B4B"/>
    <w:rsid w:val="0057561C"/>
    <w:rsid w:val="00695230"/>
    <w:rsid w:val="007B733A"/>
    <w:rsid w:val="007D13C5"/>
    <w:rsid w:val="00803CAC"/>
    <w:rsid w:val="00843CEE"/>
    <w:rsid w:val="008E07C9"/>
    <w:rsid w:val="00934AB0"/>
    <w:rsid w:val="00935380"/>
    <w:rsid w:val="00955E60"/>
    <w:rsid w:val="009846B3"/>
    <w:rsid w:val="009B77A9"/>
    <w:rsid w:val="00A329E2"/>
    <w:rsid w:val="00A4275B"/>
    <w:rsid w:val="00A47C03"/>
    <w:rsid w:val="00BE4D4B"/>
    <w:rsid w:val="00C67A76"/>
    <w:rsid w:val="00CA6A37"/>
    <w:rsid w:val="00CC3E36"/>
    <w:rsid w:val="00F0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A17BFF"/>
  <w15:chartTrackingRefBased/>
  <w15:docId w15:val="{72EE1C00-39B5-4332-A445-721FB137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56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semiHidden/>
    <w:pPr>
      <w:spacing w:before="60"/>
      <w:jc w:val="both"/>
    </w:pPr>
    <w:rPr>
      <w:rFonts w:ascii="Verdana" w:hAnsi="Verdana"/>
    </w:rPr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a5">
    <w:name w:val="Body Text"/>
    <w:basedOn w:val="a"/>
    <w:semiHidden/>
    <w:pPr>
      <w:widowControl w:val="0"/>
      <w:jc w:val="center"/>
    </w:pPr>
    <w:rPr>
      <w:b/>
      <w:snapToGrid w:val="0"/>
      <w:sz w:val="28"/>
    </w:rPr>
  </w:style>
  <w:style w:type="paragraph" w:customStyle="1" w:styleId="FR3">
    <w:name w:val="FR3"/>
    <w:pPr>
      <w:widowControl w:val="0"/>
      <w:spacing w:before="280"/>
      <w:ind w:right="1200"/>
    </w:pPr>
    <w:rPr>
      <w:rFonts w:ascii="Arial" w:hAnsi="Arial"/>
      <w:b/>
      <w:snapToGrid w:val="0"/>
      <w:sz w:val="28"/>
    </w:rPr>
  </w:style>
  <w:style w:type="paragraph" w:customStyle="1" w:styleId="FR4">
    <w:name w:val="FR4"/>
    <w:pPr>
      <w:widowControl w:val="0"/>
      <w:spacing w:before="20" w:line="320" w:lineRule="auto"/>
      <w:ind w:left="80"/>
      <w:jc w:val="both"/>
    </w:pPr>
    <w:rPr>
      <w:rFonts w:ascii="Arial" w:hAnsi="Arial"/>
      <w:snapToGrid w:val="0"/>
      <w:sz w:val="18"/>
    </w:rPr>
  </w:style>
  <w:style w:type="paragraph" w:styleId="a6">
    <w:name w:val="Body Text Indent"/>
    <w:basedOn w:val="a"/>
    <w:semiHidden/>
    <w:pPr>
      <w:widowControl w:val="0"/>
      <w:ind w:left="40"/>
      <w:jc w:val="both"/>
    </w:pPr>
    <w:rPr>
      <w:rFonts w:ascii="Verdana" w:hAnsi="Verdana"/>
      <w:snapToGrid w:val="0"/>
    </w:rPr>
  </w:style>
  <w:style w:type="paragraph" w:styleId="20">
    <w:name w:val="Body Text Indent 2"/>
    <w:basedOn w:val="a"/>
    <w:semiHidden/>
    <w:pPr>
      <w:widowControl w:val="0"/>
      <w:spacing w:before="80"/>
      <w:ind w:left="80"/>
      <w:jc w:val="both"/>
    </w:pPr>
    <w:rPr>
      <w:rFonts w:ascii="Verdana" w:hAnsi="Verdana"/>
      <w:snapToGrid w:val="0"/>
    </w:rPr>
  </w:style>
  <w:style w:type="character" w:customStyle="1" w:styleId="30">
    <w:name w:val="Заголовок 3 Знак"/>
    <w:basedOn w:val="a0"/>
    <w:link w:val="3"/>
    <w:uiPriority w:val="9"/>
    <w:rsid w:val="0057561C"/>
    <w:rPr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7561C"/>
    <w:pPr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uiPriority w:val="22"/>
    <w:qFormat/>
    <w:rsid w:val="0057561C"/>
    <w:rPr>
      <w:b/>
      <w:bCs/>
    </w:rPr>
  </w:style>
  <w:style w:type="paragraph" w:styleId="a9">
    <w:name w:val="List Paragraph"/>
    <w:basedOn w:val="a"/>
    <w:uiPriority w:val="34"/>
    <w:qFormat/>
    <w:rsid w:val="0080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3</vt:lpstr>
    </vt:vector>
  </TitlesOfParts>
  <Company> </Company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subject/>
  <dc:creator>Н. С. Монтик</dc:creator>
  <cp:keywords/>
  <cp:lastModifiedBy>Nikolay</cp:lastModifiedBy>
  <cp:revision>12</cp:revision>
  <cp:lastPrinted>2024-09-03T12:29:00Z</cp:lastPrinted>
  <dcterms:created xsi:type="dcterms:W3CDTF">2024-09-03T12:28:00Z</dcterms:created>
  <dcterms:modified xsi:type="dcterms:W3CDTF">2024-09-03T15:12:00Z</dcterms:modified>
</cp:coreProperties>
</file>