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71D99761" w:rsidR="004D7439" w:rsidRPr="006919A6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64352" w:rsidRPr="00764352">
        <w:rPr>
          <w:rFonts w:ascii="Times New Roman" w:hAnsi="Times New Roman" w:cs="Times New Roman"/>
          <w:sz w:val="28"/>
          <w:szCs w:val="28"/>
        </w:rPr>
        <w:t>1</w:t>
      </w:r>
      <w:r w:rsidR="00764352" w:rsidRPr="006919A6">
        <w:rPr>
          <w:rFonts w:ascii="Times New Roman" w:hAnsi="Times New Roman" w:cs="Times New Roman"/>
          <w:sz w:val="28"/>
          <w:szCs w:val="28"/>
        </w:rPr>
        <w:t>0-11</w:t>
      </w:r>
    </w:p>
    <w:p w14:paraId="6BE6E051" w14:textId="1F33ED30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CE3798">
        <w:rPr>
          <w:rFonts w:ascii="Times New Roman" w:hAnsi="Times New Roman" w:cs="Times New Roman"/>
          <w:sz w:val="28"/>
          <w:szCs w:val="28"/>
        </w:rPr>
        <w:t>МОИС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9BC80C" w14:textId="5C30449F" w:rsidR="00764352" w:rsidRPr="00764352" w:rsidRDefault="00B65184" w:rsidP="00764352">
      <w:pPr>
        <w:jc w:val="center"/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764352" w:rsidRPr="00764352">
        <w:rPr>
          <w:rFonts w:ascii="Times New Roman" w:hAnsi="Times New Roman" w:cs="Times New Roman"/>
          <w:sz w:val="28"/>
          <w:szCs w:val="28"/>
        </w:rPr>
        <w:t>«</w:t>
      </w:r>
      <w:r w:rsidR="00764352" w:rsidRPr="00764352">
        <w:rPr>
          <w:rFonts w:ascii="Times New Roman" w:hAnsi="Times New Roman" w:cs="Times New Roman"/>
          <w:smallCaps/>
          <w:sz w:val="28"/>
          <w:szCs w:val="28"/>
        </w:rPr>
        <w:t>Теория графов»</w:t>
      </w:r>
    </w:p>
    <w:p w14:paraId="43BED23D" w14:textId="59562EE1" w:rsidR="00CE7A2A" w:rsidRPr="00D51CC1" w:rsidRDefault="00CE7A2A" w:rsidP="00D51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14:paraId="4E40B21D" w14:textId="77777777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  <w:r w:rsidRPr="00CE7A2A">
        <w:rPr>
          <w:rFonts w:ascii="Times New Roman" w:hAnsi="Times New Roman" w:cs="Times New Roman"/>
          <w:sz w:val="28"/>
          <w:szCs w:val="28"/>
        </w:rPr>
        <w:t>(2)</w:t>
      </w:r>
    </w:p>
    <w:p w14:paraId="22FDCE84" w14:textId="50498B79" w:rsidR="004D7439" w:rsidRPr="004A54B3" w:rsidRDefault="004A54B3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Кирилович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7DE85878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A4793F7" w14:textId="17B789FF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AF648E">
        <w:rPr>
          <w:rFonts w:ascii="Times New Roman" w:hAnsi="Times New Roman" w:cs="Times New Roman"/>
          <w:sz w:val="28"/>
          <w:szCs w:val="28"/>
        </w:rPr>
        <w:tab/>
      </w:r>
      <w:r w:rsidRPr="00AF648E">
        <w:rPr>
          <w:rFonts w:ascii="Times New Roman" w:hAnsi="Times New Roman" w:cs="Times New Roman"/>
          <w:sz w:val="28"/>
          <w:szCs w:val="28"/>
        </w:rPr>
        <w:tab/>
      </w:r>
      <w:r w:rsidRPr="00AF648E">
        <w:rPr>
          <w:rFonts w:ascii="Times New Roman" w:hAnsi="Times New Roman" w:cs="Times New Roman"/>
          <w:sz w:val="28"/>
          <w:szCs w:val="28"/>
        </w:rPr>
        <w:tab/>
      </w:r>
      <w:r w:rsidRPr="00AF648E">
        <w:rPr>
          <w:rFonts w:ascii="Times New Roman" w:hAnsi="Times New Roman" w:cs="Times New Roman"/>
          <w:sz w:val="28"/>
          <w:szCs w:val="28"/>
        </w:rPr>
        <w:tab/>
      </w:r>
      <w:r w:rsidRPr="00AF648E">
        <w:rPr>
          <w:rFonts w:ascii="Times New Roman" w:hAnsi="Times New Roman" w:cs="Times New Roman"/>
          <w:sz w:val="28"/>
          <w:szCs w:val="28"/>
        </w:rPr>
        <w:tab/>
      </w:r>
      <w:r w:rsidRPr="00AF648E">
        <w:rPr>
          <w:rFonts w:ascii="Times New Roman" w:hAnsi="Times New Roman" w:cs="Times New Roman"/>
          <w:sz w:val="28"/>
          <w:szCs w:val="28"/>
        </w:rPr>
        <w:tab/>
      </w:r>
      <w:r w:rsidRPr="00AF64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Козинский А.А.</w:t>
      </w: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14:paraId="2DC5E873" w14:textId="29992646" w:rsidR="003B1BDF" w:rsidRDefault="003B1BDF" w:rsidP="0076435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6919A6">
        <w:rPr>
          <w:rFonts w:ascii="Times New Roman" w:hAnsi="Times New Roman"/>
          <w:sz w:val="28"/>
          <w:szCs w:val="28"/>
        </w:rPr>
        <w:t>5</w:t>
      </w:r>
    </w:p>
    <w:p w14:paraId="03B39691" w14:textId="57A2F47A" w:rsidR="00764352" w:rsidRDefault="00764352" w:rsidP="00764352">
      <w:pPr>
        <w:rPr>
          <w:sz w:val="28"/>
          <w:szCs w:val="28"/>
        </w:rPr>
      </w:pPr>
      <w:r w:rsidRPr="00764352">
        <w:rPr>
          <w:sz w:val="28"/>
          <w:szCs w:val="28"/>
        </w:rPr>
        <w:t>Задание 1</w:t>
      </w:r>
      <w:proofErr w:type="gramStart"/>
      <w:r w:rsidRPr="00764352">
        <w:rPr>
          <w:sz w:val="28"/>
          <w:szCs w:val="28"/>
        </w:rPr>
        <w:t>: Решить</w:t>
      </w:r>
      <w:proofErr w:type="gramEnd"/>
      <w:r w:rsidRPr="00764352">
        <w:rPr>
          <w:sz w:val="28"/>
          <w:szCs w:val="28"/>
        </w:rPr>
        <w:t xml:space="preserve"> задачу коммивояжера.</w:t>
      </w:r>
    </w:p>
    <w:p w14:paraId="2189C57D" w14:textId="2F011E8F" w:rsidR="00764352" w:rsidRDefault="006919A6" w:rsidP="00764352">
      <w:pPr>
        <w:rPr>
          <w:sz w:val="28"/>
          <w:szCs w:val="28"/>
        </w:rPr>
      </w:pPr>
      <w:r w:rsidRPr="006919A6">
        <w:rPr>
          <w:noProof/>
          <w:sz w:val="28"/>
          <w:szCs w:val="28"/>
        </w:rPr>
        <w:drawing>
          <wp:inline distT="0" distB="0" distL="0" distR="0" wp14:anchorId="58FE1104" wp14:editId="25DFA1B8">
            <wp:extent cx="1623201" cy="128789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352">
        <w:rPr>
          <w:sz w:val="28"/>
          <w:szCs w:val="28"/>
        </w:rPr>
        <w:t xml:space="preserve">  </w:t>
      </w:r>
    </w:p>
    <w:p w14:paraId="7281B10F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74728A67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#include &lt;vector&gt;</w:t>
      </w:r>
    </w:p>
    <w:p w14:paraId="6934784B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sstream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&gt;</w:t>
      </w:r>
    </w:p>
    <w:p w14:paraId="1CF7BE39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#include &lt;string&gt;</w:t>
      </w:r>
    </w:p>
    <w:p w14:paraId="6749568A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#include &lt;algorithm&gt;</w:t>
      </w:r>
    </w:p>
    <w:p w14:paraId="0389D111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fstream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&gt;</w:t>
      </w:r>
    </w:p>
    <w:p w14:paraId="59261FFD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using namespace std;</w:t>
      </w:r>
    </w:p>
    <w:p w14:paraId="26A60A33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#define INF 9999999</w:t>
      </w:r>
    </w:p>
    <w:p w14:paraId="4AE1FF79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print_traveling_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salesman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[], vector&lt;vector&lt;int&gt;&gt; matrix, int start) {</w:t>
      </w:r>
    </w:p>
    <w:p w14:paraId="5B12A098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5B086F">
        <w:rPr>
          <w:rFonts w:ascii="Consolas" w:hAnsi="Consolas"/>
          <w:sz w:val="18"/>
          <w:szCs w:val="18"/>
        </w:rPr>
        <w:t>int</w:t>
      </w:r>
      <w:proofErr w:type="spellEnd"/>
      <w:r w:rsidRPr="005B086F">
        <w:rPr>
          <w:rFonts w:ascii="Consolas" w:hAnsi="Consolas"/>
          <w:sz w:val="18"/>
          <w:szCs w:val="18"/>
        </w:rPr>
        <w:t xml:space="preserve"> </w:t>
      </w:r>
      <w:proofErr w:type="spellStart"/>
      <w:r w:rsidRPr="005B086F">
        <w:rPr>
          <w:rFonts w:ascii="Consolas" w:hAnsi="Consolas"/>
          <w:sz w:val="18"/>
          <w:szCs w:val="18"/>
        </w:rPr>
        <w:t>size_path</w:t>
      </w:r>
      <w:proofErr w:type="spellEnd"/>
      <w:r w:rsidRPr="005B086F">
        <w:rPr>
          <w:rFonts w:ascii="Consolas" w:hAnsi="Consolas"/>
          <w:sz w:val="18"/>
          <w:szCs w:val="18"/>
        </w:rPr>
        <w:t xml:space="preserve"> = 0;</w:t>
      </w:r>
    </w:p>
    <w:p w14:paraId="74A7C6AD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5B086F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5B086F">
        <w:rPr>
          <w:rFonts w:ascii="Consolas" w:hAnsi="Consolas"/>
          <w:sz w:val="18"/>
          <w:szCs w:val="18"/>
        </w:rPr>
        <w:t>vector</w:t>
      </w:r>
      <w:proofErr w:type="spellEnd"/>
      <w:r w:rsidRPr="005B086F">
        <w:rPr>
          <w:rFonts w:ascii="Consolas" w:hAnsi="Consolas"/>
          <w:sz w:val="18"/>
          <w:szCs w:val="18"/>
        </w:rPr>
        <w:t>&lt;</w:t>
      </w:r>
      <w:proofErr w:type="spellStart"/>
      <w:r w:rsidRPr="005B086F">
        <w:rPr>
          <w:rFonts w:ascii="Consolas" w:hAnsi="Consolas"/>
          <w:sz w:val="18"/>
          <w:szCs w:val="18"/>
        </w:rPr>
        <w:t>int</w:t>
      </w:r>
      <w:proofErr w:type="spellEnd"/>
      <w:r w:rsidRPr="005B086F">
        <w:rPr>
          <w:rFonts w:ascii="Consolas" w:hAnsi="Consolas"/>
          <w:sz w:val="18"/>
          <w:szCs w:val="18"/>
        </w:rPr>
        <w:t xml:space="preserve">&gt; </w:t>
      </w:r>
      <w:proofErr w:type="spellStart"/>
      <w:r w:rsidRPr="005B086F">
        <w:rPr>
          <w:rFonts w:ascii="Consolas" w:hAnsi="Consolas"/>
          <w:sz w:val="18"/>
          <w:szCs w:val="18"/>
        </w:rPr>
        <w:t>size</w:t>
      </w:r>
      <w:proofErr w:type="spellEnd"/>
      <w:r w:rsidRPr="005B086F">
        <w:rPr>
          <w:rFonts w:ascii="Consolas" w:hAnsi="Consolas"/>
          <w:sz w:val="18"/>
          <w:szCs w:val="18"/>
        </w:rPr>
        <w:t>;//</w:t>
      </w:r>
      <w:proofErr w:type="gramStart"/>
      <w:r w:rsidRPr="005B086F">
        <w:rPr>
          <w:rFonts w:ascii="Consolas" w:hAnsi="Consolas"/>
          <w:sz w:val="18"/>
          <w:szCs w:val="18"/>
        </w:rPr>
        <w:t>вектор</w:t>
      </w:r>
      <w:proofErr w:type="gramEnd"/>
      <w:r w:rsidRPr="005B086F">
        <w:rPr>
          <w:rFonts w:ascii="Consolas" w:hAnsi="Consolas"/>
          <w:sz w:val="18"/>
          <w:szCs w:val="18"/>
        </w:rPr>
        <w:t xml:space="preserve"> содержащий стоимость от точки до точки</w:t>
      </w:r>
    </w:p>
    <w:p w14:paraId="637DC46B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5B086F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&lt;&lt; "path: ";</w:t>
      </w:r>
    </w:p>
    <w:p w14:paraId="6AE53A86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>int j = 0;j&lt;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matrix.size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){</w:t>
      </w:r>
    </w:p>
    <w:p w14:paraId="770317F8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 xml:space="preserve">j !=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matrix.size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() - 1){</w:t>
      </w:r>
    </w:p>
    <w:p w14:paraId="4CBB7782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   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size_path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+=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matrix[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[j]-1 ][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[j+1]-1 ];</w:t>
      </w:r>
    </w:p>
    <w:p w14:paraId="4EE49E27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6919A6">
        <w:rPr>
          <w:rFonts w:ascii="Consolas" w:hAnsi="Consolas"/>
          <w:sz w:val="18"/>
          <w:szCs w:val="18"/>
          <w:lang w:val="en-US"/>
        </w:rPr>
        <w:t>size.push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>_back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(matrix[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[j]-1 ][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[j+1]-1 ]);</w:t>
      </w:r>
    </w:p>
    <w:p w14:paraId="33941589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</w:t>
      </w:r>
      <w:r w:rsidRPr="005B086F">
        <w:rPr>
          <w:rFonts w:ascii="Consolas" w:hAnsi="Consolas"/>
          <w:sz w:val="18"/>
          <w:szCs w:val="18"/>
        </w:rPr>
        <w:t>}</w:t>
      </w:r>
    </w:p>
    <w:p w14:paraId="530AFAAA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5B086F">
        <w:rPr>
          <w:rFonts w:ascii="Consolas" w:hAnsi="Consolas"/>
          <w:sz w:val="18"/>
          <w:szCs w:val="18"/>
        </w:rPr>
        <w:t xml:space="preserve">            </w:t>
      </w:r>
      <w:proofErr w:type="spellStart"/>
      <w:proofErr w:type="gramStart"/>
      <w:r w:rsidRPr="005B086F">
        <w:rPr>
          <w:rFonts w:ascii="Consolas" w:hAnsi="Consolas"/>
          <w:sz w:val="18"/>
          <w:szCs w:val="18"/>
        </w:rPr>
        <w:t>else</w:t>
      </w:r>
      <w:proofErr w:type="spellEnd"/>
      <w:r w:rsidRPr="005B086F">
        <w:rPr>
          <w:rFonts w:ascii="Consolas" w:hAnsi="Consolas"/>
          <w:sz w:val="18"/>
          <w:szCs w:val="18"/>
        </w:rPr>
        <w:t>{</w:t>
      </w:r>
      <w:proofErr w:type="gramEnd"/>
      <w:r w:rsidRPr="005B086F">
        <w:rPr>
          <w:rFonts w:ascii="Consolas" w:hAnsi="Consolas"/>
          <w:sz w:val="18"/>
          <w:szCs w:val="18"/>
        </w:rPr>
        <w:t>//возвращение в стартовую точку</w:t>
      </w:r>
    </w:p>
    <w:p w14:paraId="673F3A0D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5B086F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5B086F">
        <w:rPr>
          <w:rFonts w:ascii="Consolas" w:hAnsi="Consolas"/>
          <w:sz w:val="18"/>
          <w:szCs w:val="18"/>
        </w:rPr>
        <w:t>size_path</w:t>
      </w:r>
      <w:proofErr w:type="spellEnd"/>
      <w:r w:rsidRPr="005B086F">
        <w:rPr>
          <w:rFonts w:ascii="Consolas" w:hAnsi="Consolas"/>
          <w:sz w:val="18"/>
          <w:szCs w:val="18"/>
        </w:rPr>
        <w:t xml:space="preserve"> += </w:t>
      </w:r>
      <w:proofErr w:type="spellStart"/>
      <w:proofErr w:type="gramStart"/>
      <w:r w:rsidRPr="005B086F">
        <w:rPr>
          <w:rFonts w:ascii="Consolas" w:hAnsi="Consolas"/>
          <w:sz w:val="18"/>
          <w:szCs w:val="18"/>
        </w:rPr>
        <w:t>matrix</w:t>
      </w:r>
      <w:proofErr w:type="spellEnd"/>
      <w:r w:rsidRPr="005B086F">
        <w:rPr>
          <w:rFonts w:ascii="Consolas" w:hAnsi="Consolas"/>
          <w:sz w:val="18"/>
          <w:szCs w:val="18"/>
        </w:rPr>
        <w:t xml:space="preserve">[ </w:t>
      </w:r>
      <w:proofErr w:type="spellStart"/>
      <w:r w:rsidRPr="005B086F">
        <w:rPr>
          <w:rFonts w:ascii="Consolas" w:hAnsi="Consolas"/>
          <w:sz w:val="18"/>
          <w:szCs w:val="18"/>
        </w:rPr>
        <w:t>arr</w:t>
      </w:r>
      <w:proofErr w:type="spellEnd"/>
      <w:proofErr w:type="gramEnd"/>
      <w:r w:rsidRPr="005B086F">
        <w:rPr>
          <w:rFonts w:ascii="Consolas" w:hAnsi="Consolas"/>
          <w:sz w:val="18"/>
          <w:szCs w:val="18"/>
        </w:rPr>
        <w:t xml:space="preserve">[j]-1 ][ </w:t>
      </w:r>
      <w:proofErr w:type="spellStart"/>
      <w:r w:rsidRPr="005B086F">
        <w:rPr>
          <w:rFonts w:ascii="Consolas" w:hAnsi="Consolas"/>
          <w:sz w:val="18"/>
          <w:szCs w:val="18"/>
        </w:rPr>
        <w:t>arr</w:t>
      </w:r>
      <w:proofErr w:type="spellEnd"/>
      <w:r w:rsidRPr="005B086F">
        <w:rPr>
          <w:rFonts w:ascii="Consolas" w:hAnsi="Consolas"/>
          <w:sz w:val="18"/>
          <w:szCs w:val="18"/>
        </w:rPr>
        <w:t>[0] - 1];</w:t>
      </w:r>
    </w:p>
    <w:p w14:paraId="7FA2ECF2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5B086F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proofErr w:type="gramStart"/>
      <w:r w:rsidRPr="006919A6">
        <w:rPr>
          <w:rFonts w:ascii="Consolas" w:hAnsi="Consolas"/>
          <w:sz w:val="18"/>
          <w:szCs w:val="18"/>
          <w:lang w:val="en-US"/>
        </w:rPr>
        <w:t>size.push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>_back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(matrix[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[j]-1 ][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[0] - 1 ]);</w:t>
      </w:r>
    </w:p>
    <w:p w14:paraId="2868F328" w14:textId="77777777" w:rsidR="005B086F" w:rsidRPr="004A54B3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</w:t>
      </w:r>
      <w:proofErr w:type="gramStart"/>
      <w:r w:rsidRPr="004A54B3">
        <w:rPr>
          <w:rFonts w:ascii="Consolas" w:hAnsi="Consolas"/>
          <w:sz w:val="18"/>
          <w:szCs w:val="18"/>
          <w:lang w:val="en-US"/>
        </w:rPr>
        <w:t>}</w:t>
      </w:r>
      <w:proofErr w:type="spellStart"/>
      <w:r w:rsidRPr="004A54B3">
        <w:rPr>
          <w:rFonts w:ascii="Consolas" w:hAnsi="Consolas"/>
          <w:sz w:val="18"/>
          <w:szCs w:val="18"/>
          <w:lang w:val="en-US"/>
        </w:rPr>
        <w:t>cout</w:t>
      </w:r>
      <w:proofErr w:type="spellEnd"/>
      <w:proofErr w:type="gramEnd"/>
      <w:r w:rsidRPr="004A54B3">
        <w:rPr>
          <w:rFonts w:ascii="Consolas" w:hAnsi="Consolas"/>
          <w:sz w:val="18"/>
          <w:szCs w:val="18"/>
          <w:lang w:val="en-US"/>
        </w:rPr>
        <w:t xml:space="preserve"> &lt;&lt; </w:t>
      </w:r>
      <w:proofErr w:type="spellStart"/>
      <w:r w:rsidRPr="004A54B3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4A54B3">
        <w:rPr>
          <w:rFonts w:ascii="Consolas" w:hAnsi="Consolas"/>
          <w:sz w:val="18"/>
          <w:szCs w:val="18"/>
          <w:lang w:val="en-US"/>
        </w:rPr>
        <w:t>[j] &lt;&lt;" ";</w:t>
      </w:r>
    </w:p>
    <w:p w14:paraId="5D450718" w14:textId="77777777" w:rsidR="005B086F" w:rsidRPr="004A54B3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4A54B3">
        <w:rPr>
          <w:rFonts w:ascii="Consolas" w:hAnsi="Consolas"/>
          <w:sz w:val="18"/>
          <w:szCs w:val="18"/>
          <w:lang w:val="en-US"/>
        </w:rPr>
        <w:t>        }</w:t>
      </w:r>
    </w:p>
    <w:p w14:paraId="3C2DFB16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4A54B3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&lt;&lt;start +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1;</w:t>
      </w:r>
      <w:proofErr w:type="gramEnd"/>
    </w:p>
    <w:p w14:paraId="4B064CE3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&lt;&lt;"  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size_path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: "&lt;&lt;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size_path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;</w:t>
      </w:r>
    </w:p>
    <w:p w14:paraId="4BC08EC2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&lt;&lt;"   price: ";</w:t>
      </w:r>
    </w:p>
    <w:p w14:paraId="353190B4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 xml:space="preserve">auto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elem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: size){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&lt;&lt;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elem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&lt;&lt;" "; } </w:t>
      </w:r>
    </w:p>
    <w:p w14:paraId="49891644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5B086F">
        <w:rPr>
          <w:rFonts w:ascii="Consolas" w:hAnsi="Consolas"/>
          <w:sz w:val="18"/>
          <w:szCs w:val="18"/>
        </w:rPr>
        <w:t>cout</w:t>
      </w:r>
      <w:proofErr w:type="spellEnd"/>
      <w:r w:rsidRPr="005B086F">
        <w:rPr>
          <w:rFonts w:ascii="Consolas" w:hAnsi="Consolas"/>
          <w:sz w:val="18"/>
          <w:szCs w:val="18"/>
        </w:rPr>
        <w:t>&lt;</w:t>
      </w:r>
      <w:proofErr w:type="gramEnd"/>
      <w:r w:rsidRPr="005B086F">
        <w:rPr>
          <w:rFonts w:ascii="Consolas" w:hAnsi="Consolas"/>
          <w:sz w:val="18"/>
          <w:szCs w:val="18"/>
        </w:rPr>
        <w:t>&lt;</w:t>
      </w:r>
      <w:proofErr w:type="spellStart"/>
      <w:r w:rsidRPr="005B086F">
        <w:rPr>
          <w:rFonts w:ascii="Consolas" w:hAnsi="Consolas"/>
          <w:sz w:val="18"/>
          <w:szCs w:val="18"/>
        </w:rPr>
        <w:t>endl</w:t>
      </w:r>
      <w:proofErr w:type="spellEnd"/>
      <w:r w:rsidRPr="005B086F">
        <w:rPr>
          <w:rFonts w:ascii="Consolas" w:hAnsi="Consolas"/>
          <w:sz w:val="18"/>
          <w:szCs w:val="18"/>
        </w:rPr>
        <w:t>;</w:t>
      </w:r>
    </w:p>
    <w:p w14:paraId="2B28167B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5B086F">
        <w:rPr>
          <w:rFonts w:ascii="Consolas" w:hAnsi="Consolas"/>
          <w:sz w:val="18"/>
          <w:szCs w:val="18"/>
        </w:rPr>
        <w:t>    }</w:t>
      </w:r>
    </w:p>
    <w:p w14:paraId="3BF3361D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5B086F">
        <w:rPr>
          <w:rFonts w:ascii="Consolas" w:hAnsi="Consolas"/>
          <w:sz w:val="18"/>
          <w:szCs w:val="18"/>
        </w:rPr>
        <w:t xml:space="preserve">    </w:t>
      </w:r>
      <w:r w:rsidRPr="006919A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traveling_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salesman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[], int n, vector&lt;vector&lt;int&gt;&gt;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matrix,int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start,int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k = 0) {//</w:t>
      </w:r>
      <w:r w:rsidRPr="005B086F">
        <w:rPr>
          <w:rFonts w:ascii="Consolas" w:hAnsi="Consolas"/>
          <w:sz w:val="18"/>
          <w:szCs w:val="18"/>
        </w:rPr>
        <w:t>перестановки</w:t>
      </w:r>
      <w:r w:rsidRPr="006919A6">
        <w:rPr>
          <w:rFonts w:ascii="Consolas" w:hAnsi="Consolas"/>
          <w:sz w:val="18"/>
          <w:szCs w:val="18"/>
          <w:lang w:val="en-US"/>
        </w:rPr>
        <w:t xml:space="preserve"> </w:t>
      </w:r>
      <w:r w:rsidRPr="005B086F">
        <w:rPr>
          <w:rFonts w:ascii="Consolas" w:hAnsi="Consolas"/>
          <w:sz w:val="18"/>
          <w:szCs w:val="18"/>
        </w:rPr>
        <w:t>для</w:t>
      </w:r>
      <w:r w:rsidRPr="006919A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B086F">
        <w:rPr>
          <w:rFonts w:ascii="Consolas" w:hAnsi="Consolas"/>
          <w:sz w:val="18"/>
          <w:szCs w:val="18"/>
        </w:rPr>
        <w:t>комивояжёра</w:t>
      </w:r>
      <w:proofErr w:type="spellEnd"/>
    </w:p>
    <w:p w14:paraId="7C6FD0AC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int temp =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[start];</w:t>
      </w:r>
    </w:p>
    <w:p w14:paraId="68A54407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for (int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= start;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&gt; 0;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--)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 xml:space="preserve">{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proofErr w:type="gramEnd"/>
      <w:r w:rsidRPr="006919A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[i-1]; }</w:t>
      </w:r>
    </w:p>
    <w:p w14:paraId="272FAFF7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5B086F">
        <w:rPr>
          <w:rFonts w:ascii="Consolas" w:hAnsi="Consolas"/>
          <w:sz w:val="18"/>
          <w:szCs w:val="18"/>
        </w:rPr>
        <w:t>arr</w:t>
      </w:r>
      <w:proofErr w:type="spellEnd"/>
      <w:r w:rsidRPr="005B086F">
        <w:rPr>
          <w:rFonts w:ascii="Consolas" w:hAnsi="Consolas"/>
          <w:sz w:val="18"/>
          <w:szCs w:val="18"/>
        </w:rPr>
        <w:t>[</w:t>
      </w:r>
      <w:proofErr w:type="gramEnd"/>
      <w:r w:rsidRPr="005B086F">
        <w:rPr>
          <w:rFonts w:ascii="Consolas" w:hAnsi="Consolas"/>
          <w:sz w:val="18"/>
          <w:szCs w:val="18"/>
        </w:rPr>
        <w:t xml:space="preserve">0] = </w:t>
      </w:r>
      <w:proofErr w:type="spellStart"/>
      <w:r w:rsidRPr="005B086F">
        <w:rPr>
          <w:rFonts w:ascii="Consolas" w:hAnsi="Consolas"/>
          <w:sz w:val="18"/>
          <w:szCs w:val="18"/>
        </w:rPr>
        <w:t>temp</w:t>
      </w:r>
      <w:proofErr w:type="spellEnd"/>
      <w:r w:rsidRPr="005B086F">
        <w:rPr>
          <w:rFonts w:ascii="Consolas" w:hAnsi="Consolas"/>
          <w:sz w:val="18"/>
          <w:szCs w:val="18"/>
        </w:rPr>
        <w:t>;</w:t>
      </w:r>
    </w:p>
    <w:p w14:paraId="6B7E4E06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5B086F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5B086F">
        <w:rPr>
          <w:rFonts w:ascii="Consolas" w:hAnsi="Consolas"/>
          <w:sz w:val="18"/>
          <w:szCs w:val="18"/>
        </w:rPr>
        <w:t>while</w:t>
      </w:r>
      <w:proofErr w:type="spellEnd"/>
      <w:r w:rsidRPr="005B086F">
        <w:rPr>
          <w:rFonts w:ascii="Consolas" w:hAnsi="Consolas"/>
          <w:sz w:val="18"/>
          <w:szCs w:val="18"/>
        </w:rPr>
        <w:t xml:space="preserve"> (</w:t>
      </w:r>
      <w:proofErr w:type="spellStart"/>
      <w:r w:rsidRPr="005B086F">
        <w:rPr>
          <w:rFonts w:ascii="Consolas" w:hAnsi="Consolas"/>
          <w:sz w:val="18"/>
          <w:szCs w:val="18"/>
        </w:rPr>
        <w:t>true</w:t>
      </w:r>
      <w:proofErr w:type="spellEnd"/>
      <w:r w:rsidRPr="005B086F">
        <w:rPr>
          <w:rFonts w:ascii="Consolas" w:hAnsi="Consolas"/>
          <w:sz w:val="18"/>
          <w:szCs w:val="18"/>
        </w:rPr>
        <w:t>) {//генерация перестановок</w:t>
      </w:r>
    </w:p>
    <w:p w14:paraId="67843E54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5B086F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5B086F">
        <w:rPr>
          <w:rFonts w:ascii="Consolas" w:hAnsi="Consolas"/>
          <w:sz w:val="18"/>
          <w:szCs w:val="18"/>
        </w:rPr>
        <w:t>if</w:t>
      </w:r>
      <w:proofErr w:type="spellEnd"/>
      <w:r w:rsidRPr="005B086F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5B086F">
        <w:rPr>
          <w:rFonts w:ascii="Consolas" w:hAnsi="Consolas"/>
          <w:sz w:val="18"/>
          <w:szCs w:val="18"/>
        </w:rPr>
        <w:t>arr</w:t>
      </w:r>
      <w:proofErr w:type="spellEnd"/>
      <w:r w:rsidRPr="005B086F">
        <w:rPr>
          <w:rFonts w:ascii="Consolas" w:hAnsi="Consolas"/>
          <w:sz w:val="18"/>
          <w:szCs w:val="18"/>
        </w:rPr>
        <w:t>[</w:t>
      </w:r>
      <w:proofErr w:type="gramEnd"/>
      <w:r w:rsidRPr="005B086F">
        <w:rPr>
          <w:rFonts w:ascii="Consolas" w:hAnsi="Consolas"/>
          <w:sz w:val="18"/>
          <w:szCs w:val="18"/>
        </w:rPr>
        <w:t xml:space="preserve">0] == </w:t>
      </w:r>
      <w:proofErr w:type="spellStart"/>
      <w:r w:rsidRPr="005B086F">
        <w:rPr>
          <w:rFonts w:ascii="Consolas" w:hAnsi="Consolas"/>
          <w:sz w:val="18"/>
          <w:szCs w:val="18"/>
        </w:rPr>
        <w:t>start</w:t>
      </w:r>
      <w:proofErr w:type="spellEnd"/>
      <w:r w:rsidRPr="005B086F">
        <w:rPr>
          <w:rFonts w:ascii="Consolas" w:hAnsi="Consolas"/>
          <w:sz w:val="18"/>
          <w:szCs w:val="18"/>
        </w:rPr>
        <w:t xml:space="preserve"> + 1){//если стартовая точка стоит в начале перестановок, то переставляем следующие 5 элементов</w:t>
      </w:r>
    </w:p>
    <w:p w14:paraId="575809FC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5B086F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print_traveling_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salesman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matrix,start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);</w:t>
      </w:r>
    </w:p>
    <w:p w14:paraId="6783F0D8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    </w:t>
      </w:r>
      <w:proofErr w:type="spellStart"/>
      <w:r w:rsidRPr="005B086F">
        <w:rPr>
          <w:rFonts w:ascii="Consolas" w:hAnsi="Consolas"/>
          <w:sz w:val="18"/>
          <w:szCs w:val="18"/>
        </w:rPr>
        <w:t>int</w:t>
      </w:r>
      <w:proofErr w:type="spellEnd"/>
      <w:r w:rsidRPr="005B086F">
        <w:rPr>
          <w:rFonts w:ascii="Consolas" w:hAnsi="Consolas"/>
          <w:sz w:val="18"/>
          <w:szCs w:val="18"/>
        </w:rPr>
        <w:t xml:space="preserve"> i = n - 2;// Ищем индекс первого элемента, который можно заменить</w:t>
      </w:r>
    </w:p>
    <w:p w14:paraId="4BBB88AD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5B086F">
        <w:rPr>
          <w:rFonts w:ascii="Consolas" w:hAnsi="Consolas"/>
          <w:sz w:val="18"/>
          <w:szCs w:val="18"/>
        </w:rPr>
        <w:t xml:space="preserve">                </w:t>
      </w:r>
      <w:r w:rsidRPr="006919A6">
        <w:rPr>
          <w:rFonts w:ascii="Consolas" w:hAnsi="Consolas"/>
          <w:sz w:val="18"/>
          <w:szCs w:val="18"/>
          <w:lang w:val="en-US"/>
        </w:rPr>
        <w:t>while (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&gt;= 0 &amp;&amp;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] &gt;=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[i+1])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 xml:space="preserve">{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End"/>
      <w:r w:rsidRPr="006919A6">
        <w:rPr>
          <w:rFonts w:ascii="Consolas" w:hAnsi="Consolas"/>
          <w:sz w:val="18"/>
          <w:szCs w:val="18"/>
          <w:lang w:val="en-US"/>
        </w:rPr>
        <w:t>--; }</w:t>
      </w:r>
    </w:p>
    <w:p w14:paraId="74773880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    </w:t>
      </w:r>
      <w:r w:rsidRPr="005B086F">
        <w:rPr>
          <w:rFonts w:ascii="Consolas" w:hAnsi="Consolas"/>
          <w:sz w:val="18"/>
          <w:szCs w:val="18"/>
        </w:rPr>
        <w:t>// Если такого элемента нет, завершаем цикл</w:t>
      </w:r>
    </w:p>
    <w:p w14:paraId="1CBF76AC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5B086F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5B086F">
        <w:rPr>
          <w:rFonts w:ascii="Consolas" w:hAnsi="Consolas"/>
          <w:sz w:val="18"/>
          <w:szCs w:val="18"/>
        </w:rPr>
        <w:t>if</w:t>
      </w:r>
      <w:proofErr w:type="spellEnd"/>
      <w:r w:rsidRPr="005B086F">
        <w:rPr>
          <w:rFonts w:ascii="Consolas" w:hAnsi="Consolas"/>
          <w:sz w:val="18"/>
          <w:szCs w:val="18"/>
        </w:rPr>
        <w:t xml:space="preserve"> (i </w:t>
      </w:r>
      <w:proofErr w:type="gramStart"/>
      <w:r w:rsidRPr="005B086F">
        <w:rPr>
          <w:rFonts w:ascii="Consolas" w:hAnsi="Consolas"/>
          <w:sz w:val="18"/>
          <w:szCs w:val="18"/>
        </w:rPr>
        <w:t>&lt; 0</w:t>
      </w:r>
      <w:proofErr w:type="gramEnd"/>
      <w:r w:rsidRPr="005B086F">
        <w:rPr>
          <w:rFonts w:ascii="Consolas" w:hAnsi="Consolas"/>
          <w:sz w:val="18"/>
          <w:szCs w:val="18"/>
        </w:rPr>
        <w:t xml:space="preserve">) { </w:t>
      </w:r>
      <w:proofErr w:type="spellStart"/>
      <w:r w:rsidRPr="005B086F">
        <w:rPr>
          <w:rFonts w:ascii="Consolas" w:hAnsi="Consolas"/>
          <w:sz w:val="18"/>
          <w:szCs w:val="18"/>
        </w:rPr>
        <w:t>break</w:t>
      </w:r>
      <w:proofErr w:type="spellEnd"/>
      <w:r w:rsidRPr="005B086F">
        <w:rPr>
          <w:rFonts w:ascii="Consolas" w:hAnsi="Consolas"/>
          <w:sz w:val="18"/>
          <w:szCs w:val="18"/>
        </w:rPr>
        <w:t>; }</w:t>
      </w:r>
    </w:p>
    <w:p w14:paraId="783854CF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5B086F">
        <w:rPr>
          <w:rFonts w:ascii="Consolas" w:hAnsi="Consolas"/>
          <w:sz w:val="18"/>
          <w:szCs w:val="18"/>
        </w:rPr>
        <w:t xml:space="preserve">                // Ищем индекс первого элемента справа от </w:t>
      </w:r>
      <w:proofErr w:type="spellStart"/>
      <w:r w:rsidRPr="005B086F">
        <w:rPr>
          <w:rFonts w:ascii="Consolas" w:hAnsi="Consolas"/>
          <w:sz w:val="18"/>
          <w:szCs w:val="18"/>
        </w:rPr>
        <w:t>arr</w:t>
      </w:r>
      <w:proofErr w:type="spellEnd"/>
      <w:r w:rsidRPr="005B086F">
        <w:rPr>
          <w:rFonts w:ascii="Consolas" w:hAnsi="Consolas"/>
          <w:sz w:val="18"/>
          <w:szCs w:val="18"/>
        </w:rPr>
        <w:t xml:space="preserve">[i], который меньше </w:t>
      </w:r>
      <w:proofErr w:type="spellStart"/>
      <w:r w:rsidRPr="005B086F">
        <w:rPr>
          <w:rFonts w:ascii="Consolas" w:hAnsi="Consolas"/>
          <w:sz w:val="18"/>
          <w:szCs w:val="18"/>
        </w:rPr>
        <w:t>arr</w:t>
      </w:r>
      <w:proofErr w:type="spellEnd"/>
      <w:r w:rsidRPr="005B086F">
        <w:rPr>
          <w:rFonts w:ascii="Consolas" w:hAnsi="Consolas"/>
          <w:sz w:val="18"/>
          <w:szCs w:val="18"/>
        </w:rPr>
        <w:t>[i]</w:t>
      </w:r>
    </w:p>
    <w:p w14:paraId="241A8F79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5B086F">
        <w:rPr>
          <w:rFonts w:ascii="Consolas" w:hAnsi="Consolas"/>
          <w:sz w:val="18"/>
          <w:szCs w:val="18"/>
        </w:rPr>
        <w:t xml:space="preserve">                </w:t>
      </w:r>
      <w:r w:rsidRPr="006919A6">
        <w:rPr>
          <w:rFonts w:ascii="Consolas" w:hAnsi="Consolas"/>
          <w:sz w:val="18"/>
          <w:szCs w:val="18"/>
          <w:lang w:val="en-US"/>
        </w:rPr>
        <w:t>int j = n - 1;</w:t>
      </w:r>
    </w:p>
    <w:p w14:paraId="29FEDB9E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            while (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] &gt;=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[j])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{ j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>--; }</w:t>
      </w:r>
    </w:p>
    <w:p w14:paraId="313BFAE4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            swap(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[j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]);/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 xml:space="preserve">/ </w:t>
      </w:r>
      <w:r w:rsidRPr="005B086F">
        <w:rPr>
          <w:rFonts w:ascii="Consolas" w:hAnsi="Consolas"/>
          <w:sz w:val="18"/>
          <w:szCs w:val="18"/>
        </w:rPr>
        <w:t>Меняем</w:t>
      </w:r>
      <w:r w:rsidRPr="006919A6">
        <w:rPr>
          <w:rFonts w:ascii="Consolas" w:hAnsi="Consolas"/>
          <w:sz w:val="18"/>
          <w:szCs w:val="18"/>
          <w:lang w:val="en-US"/>
        </w:rPr>
        <w:t xml:space="preserve"> </w:t>
      </w:r>
      <w:r w:rsidRPr="005B086F">
        <w:rPr>
          <w:rFonts w:ascii="Consolas" w:hAnsi="Consolas"/>
          <w:sz w:val="18"/>
          <w:szCs w:val="18"/>
        </w:rPr>
        <w:t>местами</w:t>
      </w:r>
      <w:r w:rsidRPr="006919A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] </w:t>
      </w:r>
      <w:r w:rsidRPr="005B086F">
        <w:rPr>
          <w:rFonts w:ascii="Consolas" w:hAnsi="Consolas"/>
          <w:sz w:val="18"/>
          <w:szCs w:val="18"/>
        </w:rPr>
        <w:t>и</w:t>
      </w:r>
      <w:r w:rsidRPr="006919A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[j]</w:t>
      </w:r>
    </w:p>
    <w:p w14:paraId="6514C309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5B086F">
        <w:rPr>
          <w:rFonts w:ascii="Consolas" w:hAnsi="Consolas"/>
          <w:sz w:val="18"/>
          <w:szCs w:val="18"/>
        </w:rPr>
        <w:t>reverse</w:t>
      </w:r>
      <w:proofErr w:type="spellEnd"/>
      <w:r w:rsidRPr="005B086F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5B086F">
        <w:rPr>
          <w:rFonts w:ascii="Consolas" w:hAnsi="Consolas"/>
          <w:sz w:val="18"/>
          <w:szCs w:val="18"/>
        </w:rPr>
        <w:t>arr</w:t>
      </w:r>
      <w:proofErr w:type="spellEnd"/>
      <w:r w:rsidRPr="005B086F">
        <w:rPr>
          <w:rFonts w:ascii="Consolas" w:hAnsi="Consolas"/>
          <w:sz w:val="18"/>
          <w:szCs w:val="18"/>
        </w:rPr>
        <w:t xml:space="preserve"> + i + 1, </w:t>
      </w:r>
      <w:proofErr w:type="spellStart"/>
      <w:r w:rsidRPr="005B086F">
        <w:rPr>
          <w:rFonts w:ascii="Consolas" w:hAnsi="Consolas"/>
          <w:sz w:val="18"/>
          <w:szCs w:val="18"/>
        </w:rPr>
        <w:t>arr</w:t>
      </w:r>
      <w:proofErr w:type="spellEnd"/>
      <w:r w:rsidRPr="005B086F">
        <w:rPr>
          <w:rFonts w:ascii="Consolas" w:hAnsi="Consolas"/>
          <w:sz w:val="18"/>
          <w:szCs w:val="18"/>
        </w:rPr>
        <w:t xml:space="preserve"> + n);// Переворачиваем массив справа от </w:t>
      </w:r>
      <w:proofErr w:type="spellStart"/>
      <w:r w:rsidRPr="005B086F">
        <w:rPr>
          <w:rFonts w:ascii="Consolas" w:hAnsi="Consolas"/>
          <w:sz w:val="18"/>
          <w:szCs w:val="18"/>
        </w:rPr>
        <w:t>arr</w:t>
      </w:r>
      <w:proofErr w:type="spellEnd"/>
      <w:r w:rsidRPr="005B086F">
        <w:rPr>
          <w:rFonts w:ascii="Consolas" w:hAnsi="Consolas"/>
          <w:sz w:val="18"/>
          <w:szCs w:val="18"/>
        </w:rPr>
        <w:t>[i]</w:t>
      </w:r>
    </w:p>
    <w:p w14:paraId="688B11AD" w14:textId="77777777" w:rsidR="005B086F" w:rsidRPr="005B086F" w:rsidRDefault="005B086F" w:rsidP="005B086F">
      <w:pPr>
        <w:spacing w:after="0"/>
        <w:rPr>
          <w:rFonts w:ascii="Consolas" w:hAnsi="Consolas"/>
          <w:sz w:val="18"/>
          <w:szCs w:val="18"/>
        </w:rPr>
      </w:pPr>
      <w:r w:rsidRPr="005B086F">
        <w:rPr>
          <w:rFonts w:ascii="Consolas" w:hAnsi="Consolas"/>
          <w:sz w:val="18"/>
          <w:szCs w:val="18"/>
        </w:rPr>
        <w:lastRenderedPageBreak/>
        <w:t xml:space="preserve">            } </w:t>
      </w:r>
      <w:proofErr w:type="spellStart"/>
      <w:r w:rsidRPr="005B086F">
        <w:rPr>
          <w:rFonts w:ascii="Consolas" w:hAnsi="Consolas"/>
          <w:sz w:val="18"/>
          <w:szCs w:val="18"/>
        </w:rPr>
        <w:t>else</w:t>
      </w:r>
      <w:proofErr w:type="spellEnd"/>
      <w:r w:rsidRPr="005B086F">
        <w:rPr>
          <w:rFonts w:ascii="Consolas" w:hAnsi="Consolas"/>
          <w:sz w:val="18"/>
          <w:szCs w:val="18"/>
        </w:rPr>
        <w:t xml:space="preserve"> </w:t>
      </w:r>
      <w:proofErr w:type="spellStart"/>
      <w:r w:rsidRPr="005B086F">
        <w:rPr>
          <w:rFonts w:ascii="Consolas" w:hAnsi="Consolas"/>
          <w:sz w:val="18"/>
          <w:szCs w:val="18"/>
        </w:rPr>
        <w:t>break</w:t>
      </w:r>
      <w:proofErr w:type="spellEnd"/>
      <w:r w:rsidRPr="005B086F">
        <w:rPr>
          <w:rFonts w:ascii="Consolas" w:hAnsi="Consolas"/>
          <w:sz w:val="18"/>
          <w:szCs w:val="18"/>
        </w:rPr>
        <w:t>;// чтобы не делать лишние расчеты перестановок, когда стартовая точка не в начале</w:t>
      </w:r>
    </w:p>
    <w:p w14:paraId="3A31F8C8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5B086F">
        <w:rPr>
          <w:rFonts w:ascii="Consolas" w:hAnsi="Consolas"/>
          <w:sz w:val="18"/>
          <w:szCs w:val="18"/>
        </w:rPr>
        <w:t xml:space="preserve">        </w:t>
      </w:r>
      <w:r w:rsidRPr="006919A6">
        <w:rPr>
          <w:rFonts w:ascii="Consolas" w:hAnsi="Consolas"/>
          <w:sz w:val="18"/>
          <w:szCs w:val="18"/>
          <w:lang w:val="en-US"/>
        </w:rPr>
        <w:t>}}</w:t>
      </w:r>
    </w:p>
    <w:p w14:paraId="2A21EFD1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int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>) {</w:t>
      </w:r>
    </w:p>
    <w:p w14:paraId="72F9F2A0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string filename = "salesman.txt";</w:t>
      </w:r>
    </w:p>
    <w:p w14:paraId="79DDCBD3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vector&lt;vector&lt;int&gt;&gt; matrix</w:t>
      </w:r>
    </w:p>
    <w:p w14:paraId="4CE1467A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ifstream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file(filename);</w:t>
      </w:r>
    </w:p>
    <w:p w14:paraId="795994A7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if (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file.is_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open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>)) {</w:t>
      </w:r>
    </w:p>
    <w:p w14:paraId="7CA8BECE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    string line;</w:t>
      </w:r>
    </w:p>
    <w:p w14:paraId="70ACD3A7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    while (</w:t>
      </w:r>
      <w:proofErr w:type="spellStart"/>
      <w:proofErr w:type="gramStart"/>
      <w:r w:rsidRPr="006919A6">
        <w:rPr>
          <w:rFonts w:ascii="Consolas" w:hAnsi="Consolas"/>
          <w:sz w:val="18"/>
          <w:szCs w:val="18"/>
          <w:lang w:val="en-US"/>
        </w:rPr>
        <w:t>getline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>file, line)) {</w:t>
      </w:r>
    </w:p>
    <w:p w14:paraId="3140A062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        vector&lt;int&gt; row;</w:t>
      </w:r>
    </w:p>
    <w:p w14:paraId="1755AD0A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istringstream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iss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(line);</w:t>
      </w:r>
    </w:p>
    <w:p w14:paraId="4CDC1F84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        string num;</w:t>
      </w:r>
    </w:p>
    <w:p w14:paraId="33B1DE59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        while (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iss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&gt;&gt; num) {</w:t>
      </w:r>
    </w:p>
    <w:p w14:paraId="49ABDC8A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    if (num == "∞")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 xml:space="preserve">{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row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>.push_back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(INF); } </w:t>
      </w:r>
    </w:p>
    <w:p w14:paraId="61387CA9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    else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 xml:space="preserve">{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row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>.push_back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stod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(num)); }</w:t>
      </w:r>
    </w:p>
    <w:p w14:paraId="4F135A20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}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matrix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>.push_back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(row);</w:t>
      </w:r>
    </w:p>
    <w:p w14:paraId="34756BB2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    }</w:t>
      </w:r>
    </w:p>
    <w:p w14:paraId="17B15EFD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6919A6">
        <w:rPr>
          <w:rFonts w:ascii="Consolas" w:hAnsi="Consolas"/>
          <w:sz w:val="18"/>
          <w:szCs w:val="18"/>
          <w:lang w:val="en-US"/>
        </w:rPr>
        <w:t>file.close</w:t>
      </w:r>
      <w:proofErr w:type="spellEnd"/>
      <w:proofErr w:type="gramEnd"/>
      <w:r w:rsidRPr="006919A6">
        <w:rPr>
          <w:rFonts w:ascii="Consolas" w:hAnsi="Consolas"/>
          <w:sz w:val="18"/>
          <w:szCs w:val="18"/>
          <w:lang w:val="en-US"/>
        </w:rPr>
        <w:t>();</w:t>
      </w:r>
    </w:p>
    <w:p w14:paraId="0A95C2CA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for (auto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row :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 xml:space="preserve"> matrix) {</w:t>
      </w:r>
    </w:p>
    <w:p w14:paraId="2E5E7FAC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for (auto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num :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 xml:space="preserve"> row) {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&lt;&lt; num &lt;&lt; " "; }</w:t>
      </w:r>
    </w:p>
    <w:p w14:paraId="7A54BD7A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       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&lt;&lt;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;</w:t>
      </w:r>
    </w:p>
    <w:p w14:paraId="1FF5E2EA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    }</w:t>
      </w:r>
    </w:p>
    <w:p w14:paraId="370EEC92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} else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 xml:space="preserve">{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cout</w:t>
      </w:r>
      <w:proofErr w:type="spellEnd"/>
      <w:proofErr w:type="gramEnd"/>
      <w:r w:rsidRPr="006919A6">
        <w:rPr>
          <w:rFonts w:ascii="Consolas" w:hAnsi="Consolas"/>
          <w:sz w:val="18"/>
          <w:szCs w:val="18"/>
          <w:lang w:val="en-US"/>
        </w:rPr>
        <w:t xml:space="preserve"> &lt;&lt; "Error opening file: " &lt;&lt; filename &lt;&lt;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; }</w:t>
      </w:r>
    </w:p>
    <w:p w14:paraId="52967468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int start = 0;</w:t>
      </w:r>
    </w:p>
    <w:p w14:paraId="70FC8BAD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int num = </w:t>
      </w:r>
      <w:proofErr w:type="spellStart"/>
      <w:proofErr w:type="gramStart"/>
      <w:r w:rsidRPr="006919A6">
        <w:rPr>
          <w:rFonts w:ascii="Consolas" w:hAnsi="Consolas"/>
          <w:sz w:val="18"/>
          <w:szCs w:val="18"/>
          <w:lang w:val="en-US"/>
        </w:rPr>
        <w:t>matrix.size</w:t>
      </w:r>
      <w:proofErr w:type="spellEnd"/>
      <w:proofErr w:type="gramEnd"/>
      <w:r w:rsidRPr="006919A6">
        <w:rPr>
          <w:rFonts w:ascii="Consolas" w:hAnsi="Consolas"/>
          <w:sz w:val="18"/>
          <w:szCs w:val="18"/>
          <w:lang w:val="en-US"/>
        </w:rPr>
        <w:t>();</w:t>
      </w:r>
    </w:p>
    <w:p w14:paraId="23875A25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int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[num];</w:t>
      </w:r>
    </w:p>
    <w:p w14:paraId="1A99FF4E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</w:t>
      </w:r>
      <w:proofErr w:type="gramStart"/>
      <w:r w:rsidRPr="006919A6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= 1;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 &lt;=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num;i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++){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 xml:space="preserve">[i-1] =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; }</w:t>
      </w:r>
    </w:p>
    <w:p w14:paraId="20E42037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r w:rsidRPr="006919A6">
        <w:rPr>
          <w:rFonts w:ascii="Consolas" w:hAnsi="Consolas"/>
          <w:sz w:val="18"/>
          <w:szCs w:val="18"/>
          <w:lang w:val="en-US"/>
        </w:rPr>
        <w:t>traveling_salesman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6919A6">
        <w:rPr>
          <w:rFonts w:ascii="Consolas" w:hAnsi="Consolas"/>
          <w:sz w:val="18"/>
          <w:szCs w:val="18"/>
          <w:lang w:val="en-US"/>
        </w:rPr>
        <w:t>arr,num</w:t>
      </w:r>
      <w:proofErr w:type="gramEnd"/>
      <w:r w:rsidRPr="006919A6">
        <w:rPr>
          <w:rFonts w:ascii="Consolas" w:hAnsi="Consolas"/>
          <w:sz w:val="18"/>
          <w:szCs w:val="18"/>
          <w:lang w:val="en-US"/>
        </w:rPr>
        <w:t>,matrix,start</w:t>
      </w:r>
      <w:proofErr w:type="spellEnd"/>
      <w:r w:rsidRPr="006919A6">
        <w:rPr>
          <w:rFonts w:ascii="Consolas" w:hAnsi="Consolas"/>
          <w:sz w:val="18"/>
          <w:szCs w:val="18"/>
          <w:lang w:val="en-US"/>
        </w:rPr>
        <w:t>);</w:t>
      </w:r>
    </w:p>
    <w:p w14:paraId="6AB49F64" w14:textId="77777777" w:rsidR="005B086F" w:rsidRPr="006919A6" w:rsidRDefault="005B086F" w:rsidP="005B086F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    return 0;</w:t>
      </w:r>
    </w:p>
    <w:p w14:paraId="11255CC6" w14:textId="3691B1AD" w:rsidR="005B086F" w:rsidRPr="006919A6" w:rsidRDefault="005B086F" w:rsidP="0014520E">
      <w:pPr>
        <w:spacing w:after="0"/>
        <w:rPr>
          <w:rFonts w:ascii="Consolas" w:hAnsi="Consolas"/>
          <w:sz w:val="18"/>
          <w:szCs w:val="18"/>
          <w:lang w:val="en-US"/>
        </w:rPr>
      </w:pPr>
      <w:r w:rsidRPr="006919A6">
        <w:rPr>
          <w:rFonts w:ascii="Consolas" w:hAnsi="Consolas"/>
          <w:sz w:val="18"/>
          <w:szCs w:val="18"/>
          <w:lang w:val="en-US"/>
        </w:rPr>
        <w:t>}</w:t>
      </w:r>
    </w:p>
    <w:p w14:paraId="5245A838" w14:textId="77777777" w:rsidR="006919A6" w:rsidRDefault="006919A6" w:rsidP="001452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A6">
        <w:rPr>
          <w:noProof/>
          <w:sz w:val="28"/>
          <w:szCs w:val="28"/>
          <w:lang w:val="en-US"/>
        </w:rPr>
        <w:drawing>
          <wp:inline distT="0" distB="0" distL="0" distR="0" wp14:anchorId="0CE5E9C1" wp14:editId="6B454E54">
            <wp:extent cx="3871295" cy="121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5EC5" w14:textId="62D281DF" w:rsidR="00AF4D65" w:rsidRDefault="003F27A0" w:rsidP="0014520E">
      <w:pPr>
        <w:spacing w:after="0"/>
      </w:pPr>
      <w:r w:rsidRPr="003F27A0">
        <w:rPr>
          <w:rFonts w:ascii="Times New Roman" w:hAnsi="Times New Roman" w:cs="Times New Roman"/>
          <w:sz w:val="28"/>
          <w:szCs w:val="28"/>
        </w:rPr>
        <w:t>Задание</w:t>
      </w:r>
      <w:r w:rsidRPr="006E6AD0">
        <w:rPr>
          <w:rFonts w:ascii="Times New Roman" w:hAnsi="Times New Roman" w:cs="Times New Roman"/>
          <w:sz w:val="28"/>
          <w:szCs w:val="28"/>
        </w:rPr>
        <w:t xml:space="preserve"> 2:</w:t>
      </w:r>
      <w:r w:rsidR="006E6AD0" w:rsidRPr="006E6AD0">
        <w:t xml:space="preserve"> </w:t>
      </w:r>
      <w:r w:rsidR="004A54B3">
        <w:t>н</w:t>
      </w:r>
      <w:r w:rsidR="006E6AD0">
        <w:t>айти максимальный поток в заданной транспортной сети</w:t>
      </w:r>
    </w:p>
    <w:p w14:paraId="7F7A9FD2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#include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CE9178"/>
          <w:sz w:val="18"/>
          <w:szCs w:val="18"/>
          <w:lang/>
        </w:rPr>
        <w:t>&lt;iostream&gt;</w:t>
      </w:r>
    </w:p>
    <w:p w14:paraId="1E524469" w14:textId="4C1E9ABF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#include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CE9178"/>
          <w:sz w:val="18"/>
          <w:szCs w:val="18"/>
          <w:lang/>
        </w:rPr>
        <w:t>&lt;limits.h&gt;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 xml:space="preserve"> </w:t>
      </w:r>
    </w:p>
    <w:p w14:paraId="55173334" w14:textId="631F8AD9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#include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CE9178"/>
          <w:sz w:val="18"/>
          <w:szCs w:val="18"/>
          <w:lang/>
        </w:rPr>
        <w:t>&lt;queue&gt;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 xml:space="preserve"> </w:t>
      </w:r>
    </w:p>
    <w:p w14:paraId="76144188" w14:textId="1B533B88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#include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CE9178"/>
          <w:sz w:val="18"/>
          <w:szCs w:val="18"/>
          <w:lang/>
        </w:rPr>
        <w:t>&lt;vector&gt;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 xml:space="preserve"> </w:t>
      </w:r>
    </w:p>
    <w:p w14:paraId="0222F0FA" w14:textId="30788A02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#include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CE9178"/>
          <w:sz w:val="18"/>
          <w:szCs w:val="18"/>
          <w:lang/>
        </w:rPr>
        <w:t>&lt;string.h&gt;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 xml:space="preserve"> </w:t>
      </w:r>
    </w:p>
    <w:p w14:paraId="11834FF6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using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namespace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4EC9B0"/>
          <w:sz w:val="18"/>
          <w:szCs w:val="18"/>
          <w:lang/>
        </w:rPr>
        <w:t>std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</w:p>
    <w:p w14:paraId="759F3921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</w:p>
    <w:p w14:paraId="053C9B8E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bool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bfs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</w:t>
      </w:r>
      <w:r w:rsidRPr="006E6AD0">
        <w:rPr>
          <w:rFonts w:ascii="Consolas" w:eastAsia="Times New Roman" w:hAnsi="Consolas" w:cs="Times New Roman"/>
          <w:color w:val="4EC9B0"/>
          <w:sz w:val="18"/>
          <w:szCs w:val="18"/>
          <w:lang/>
        </w:rPr>
        <w:t>vector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4EC9B0"/>
          <w:sz w:val="18"/>
          <w:szCs w:val="18"/>
          <w:lang/>
        </w:rPr>
        <w:t>vector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&gt;&gt;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rGraph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s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4EC9B0"/>
          <w:sz w:val="18"/>
          <w:szCs w:val="18"/>
          <w:lang/>
        </w:rPr>
        <w:t>vector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&gt;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&amp;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parent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</w:t>
      </w:r>
    </w:p>
    <w:p w14:paraId="01283E14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{</w:t>
      </w:r>
    </w:p>
    <w:p w14:paraId="7FE22E2C" w14:textId="40CD2586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const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rGraph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.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size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();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231254EF" w14:textId="19255388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bool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visited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];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11511916" w14:textId="480257AE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memset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visited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sizeof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visited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));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6F3C26AC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</w:t>
      </w:r>
    </w:p>
    <w:p w14:paraId="71A491D6" w14:textId="1CEA8ECC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4EC9B0"/>
          <w:sz w:val="18"/>
          <w:szCs w:val="18"/>
          <w:lang/>
        </w:rPr>
        <w:t>queue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&gt;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q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517BBA99" w14:textId="6D74E0C1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q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.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push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s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12B2632A" w14:textId="37DF323E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visited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s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] =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true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60930518" w14:textId="08973E2F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parent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s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-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03374476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</w:p>
    <w:p w14:paraId="7A4A1511" w14:textId="2D393365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while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(!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q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.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empty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()) {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071721D8" w14:textId="1ECCFBEC" w:rsidR="006E6AD0" w:rsidRPr="004A54B3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q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.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front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();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1D7A1ED5" w14:textId="38E95950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q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.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pop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();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70FD902B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</w:t>
      </w:r>
    </w:p>
    <w:p w14:paraId="4A90A3B4" w14:textId="6B141DF6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for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(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&lt;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++) {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51731A5D" w14:textId="7DCE66A4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if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visited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] ==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false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&amp;&amp;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rGraph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&gt;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 {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47C7551A" w14:textId="7244A094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if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 {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45188ED3" w14:textId="4DD14979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parent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5A2C2053" w14:textId="70FC7C99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    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return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true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69E0EAAA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        }</w:t>
      </w:r>
    </w:p>
    <w:p w14:paraId="749765C7" w14:textId="2144EB0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q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.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push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6F288451" w14:textId="6BF91F51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lastRenderedPageBreak/>
        <w:t xml:space="preserve">        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parent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00690F8A" w14:textId="4F3353F8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visited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] =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true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5985DB33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    }</w:t>
      </w:r>
    </w:p>
    <w:p w14:paraId="7F372AF6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}</w:t>
      </w:r>
    </w:p>
    <w:p w14:paraId="02781C20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}</w:t>
      </w:r>
    </w:p>
    <w:p w14:paraId="54DBBBBC" w14:textId="175C879F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return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false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6F160104" w14:textId="585E5FAA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}</w:t>
      </w:r>
    </w:p>
    <w:p w14:paraId="44205B0C" w14:textId="77777777" w:rsidR="004A54B3" w:rsidRDefault="004A54B3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6A9955"/>
          <w:sz w:val="18"/>
          <w:szCs w:val="18"/>
          <w:lang/>
        </w:rPr>
      </w:pPr>
    </w:p>
    <w:p w14:paraId="27AE355A" w14:textId="53CB9502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fordFulkerson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</w:t>
      </w:r>
      <w:r w:rsidRPr="006E6AD0">
        <w:rPr>
          <w:rFonts w:ascii="Consolas" w:eastAsia="Times New Roman" w:hAnsi="Consolas" w:cs="Times New Roman"/>
          <w:color w:val="4EC9B0"/>
          <w:sz w:val="18"/>
          <w:szCs w:val="18"/>
          <w:lang/>
        </w:rPr>
        <w:t>vector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4EC9B0"/>
          <w:sz w:val="18"/>
          <w:szCs w:val="18"/>
          <w:lang/>
        </w:rPr>
        <w:t>vector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&gt;&gt;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graph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s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</w:t>
      </w:r>
    </w:p>
    <w:p w14:paraId="6141876C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{</w:t>
      </w:r>
    </w:p>
    <w:p w14:paraId="29F53040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</w:p>
    <w:p w14:paraId="3E48BDF3" w14:textId="2851B5BA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const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graph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.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size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();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07ABDDAF" w14:textId="61B5564B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4EC9B0"/>
          <w:sz w:val="18"/>
          <w:szCs w:val="18"/>
          <w:lang/>
        </w:rPr>
        <w:t>vector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4EC9B0"/>
          <w:sz w:val="18"/>
          <w:szCs w:val="18"/>
          <w:lang/>
        </w:rPr>
        <w:t>vector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&gt;&gt;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rGraph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, </w:t>
      </w:r>
      <w:r w:rsidRPr="006E6AD0">
        <w:rPr>
          <w:rFonts w:ascii="Consolas" w:eastAsia="Times New Roman" w:hAnsi="Consolas" w:cs="Times New Roman"/>
          <w:color w:val="4EC9B0"/>
          <w:sz w:val="18"/>
          <w:szCs w:val="18"/>
          <w:lang/>
        </w:rPr>
        <w:t>vector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&gt;(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));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67644436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for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&lt;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++)</w:t>
      </w:r>
    </w:p>
    <w:p w14:paraId="0C99A9F5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for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&lt;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++)</w:t>
      </w:r>
    </w:p>
    <w:p w14:paraId="7E19C36A" w14:textId="04BC5E28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rGraph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graph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3D6AA82D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</w:p>
    <w:p w14:paraId="3FC2AB20" w14:textId="4974CF04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4EC9B0"/>
          <w:sz w:val="18"/>
          <w:szCs w:val="18"/>
          <w:lang/>
        </w:rPr>
        <w:t>vector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&gt;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parent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2A2BD03B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</w:t>
      </w:r>
    </w:p>
    <w:p w14:paraId="6DE02698" w14:textId="2136A5EB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max_flow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4B359A24" w14:textId="4887FD90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while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(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bfs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rGraph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s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parent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)) {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626739E8" w14:textId="317C820D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path_flow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INT_MAX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2D256986" w14:textId="4BB27CEB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for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!=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s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parent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 {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0F4E1745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parent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</w:p>
    <w:p w14:paraId="41DF6086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path_flow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min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path_flow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rGraph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);</w:t>
      </w:r>
    </w:p>
    <w:p w14:paraId="3186BFD5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}</w:t>
      </w:r>
    </w:p>
    <w:p w14:paraId="197A2F57" w14:textId="196F2801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for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!=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s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parent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 {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7F76D1BA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parent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</w:p>
    <w:p w14:paraId="0C58C476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rGraph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-=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path_flow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</w:p>
    <w:p w14:paraId="447587F5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rGraph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v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u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+=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path_flow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</w:p>
    <w:p w14:paraId="6BED9878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}</w:t>
      </w:r>
    </w:p>
    <w:p w14:paraId="14FF24F7" w14:textId="10960A16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max_flow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+=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path_flow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1B39C477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}</w:t>
      </w:r>
    </w:p>
    <w:p w14:paraId="1232CD91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cout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&lt;&lt;endl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</w:p>
    <w:p w14:paraId="42050054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for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i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i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rGraph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.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size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();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i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++){</w:t>
      </w:r>
    </w:p>
    <w:p w14:paraId="54EA6963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for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j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j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rGraph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.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size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();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j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++){</w:t>
      </w:r>
    </w:p>
    <w:p w14:paraId="3FD9D0C2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cout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&lt;&lt;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rGraph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i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][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j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]&lt;&lt;</w:t>
      </w:r>
      <w:r w:rsidRPr="006E6AD0">
        <w:rPr>
          <w:rFonts w:ascii="Consolas" w:eastAsia="Times New Roman" w:hAnsi="Consolas" w:cs="Times New Roman"/>
          <w:color w:val="CE9178"/>
          <w:sz w:val="18"/>
          <w:szCs w:val="18"/>
          <w:lang/>
        </w:rPr>
        <w:t>" "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</w:p>
    <w:p w14:paraId="222A7B7E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}</w:t>
      </w:r>
    </w:p>
    <w:p w14:paraId="52D06285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cout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&lt;&lt;endl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</w:p>
    <w:p w14:paraId="1F6068AD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}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cout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&lt;&lt;endl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</w:p>
    <w:p w14:paraId="509C7EF3" w14:textId="670DADE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return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max_flow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  <w:r w:rsidRPr="006E6AD0">
        <w:rPr>
          <w:rFonts w:ascii="Consolas" w:eastAsia="Times New Roman" w:hAnsi="Consolas" w:cs="Times New Roman"/>
          <w:color w:val="6A9955"/>
          <w:sz w:val="18"/>
          <w:szCs w:val="18"/>
          <w:lang/>
        </w:rPr>
        <w:t xml:space="preserve"> </w:t>
      </w:r>
    </w:p>
    <w:p w14:paraId="25A5A806" w14:textId="7A2A8162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}</w:t>
      </w:r>
    </w:p>
    <w:p w14:paraId="3ED26B97" w14:textId="34D27334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main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()</w:t>
      </w:r>
    </w:p>
    <w:p w14:paraId="27577448" w14:textId="77777777" w:rsidR="004A54B3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4EC9B0"/>
          <w:sz w:val="18"/>
          <w:szCs w:val="18"/>
          <w:lang/>
        </w:rPr>
        <w:t>vector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4EC9B0"/>
          <w:sz w:val="18"/>
          <w:szCs w:val="18"/>
          <w:lang/>
        </w:rPr>
        <w:t>vector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&lt;</w:t>
      </w:r>
      <w:r w:rsidRPr="006E6AD0">
        <w:rPr>
          <w:rFonts w:ascii="Consolas" w:eastAsia="Times New Roman" w:hAnsi="Consolas" w:cs="Times New Roman"/>
          <w:color w:val="569CD6"/>
          <w:sz w:val="18"/>
          <w:szCs w:val="18"/>
          <w:lang/>
        </w:rPr>
        <w:t>int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&gt;&gt;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graph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= { </w:t>
      </w:r>
    </w:p>
    <w:p w14:paraId="29765700" w14:textId="089A6D15" w:rsidR="006E6AD0" w:rsidRPr="006E6AD0" w:rsidRDefault="006E6AD0" w:rsidP="004A54B3">
      <w:pPr>
        <w:suppressAutoHyphens w:val="0"/>
        <w:spacing w:after="0" w:line="0" w:lineRule="atLeast"/>
        <w:ind w:left="1416" w:firstLine="708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{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7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8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},</w:t>
      </w:r>
    </w:p>
    <w:p w14:paraId="3BF457FE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          {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2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3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6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},</w:t>
      </w:r>
    </w:p>
    <w:p w14:paraId="27E07F92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          {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2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2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},</w:t>
      </w:r>
    </w:p>
    <w:p w14:paraId="6A8AC4C6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          {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7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},</w:t>
      </w:r>
    </w:p>
    <w:p w14:paraId="68ABDDBB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          {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9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},</w:t>
      </w:r>
    </w:p>
    <w:p w14:paraId="24664E2A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                  {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}};</w:t>
      </w:r>
    </w:p>
    <w:p w14:paraId="03D16512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</w:t>
      </w:r>
    </w:p>
    <w:p w14:paraId="131F25C7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cout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&lt;&lt;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CE9178"/>
          <w:sz w:val="18"/>
          <w:szCs w:val="18"/>
          <w:lang/>
        </w:rPr>
        <w:t>"The maximum possible flow is "</w:t>
      </w:r>
    </w:p>
    <w:p w14:paraId="2CF90CA6" w14:textId="7E0753E5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 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&lt;&lt;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DCDCAA"/>
          <w:sz w:val="18"/>
          <w:szCs w:val="18"/>
          <w:lang/>
        </w:rPr>
        <w:t>fordFulkerson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(</w:t>
      </w:r>
      <w:r w:rsidRPr="006E6AD0">
        <w:rPr>
          <w:rFonts w:ascii="Consolas" w:eastAsia="Times New Roman" w:hAnsi="Consolas" w:cs="Times New Roman"/>
          <w:color w:val="9CDCFE"/>
          <w:sz w:val="18"/>
          <w:szCs w:val="18"/>
          <w:lang/>
        </w:rPr>
        <w:t>graph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,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5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);</w:t>
      </w:r>
    </w:p>
    <w:p w14:paraId="69670F79" w14:textId="77777777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</w:t>
      </w:r>
    </w:p>
    <w:p w14:paraId="1B3E70A8" w14:textId="45AA10EF" w:rsidR="006E6AD0" w:rsidRPr="006E6AD0" w:rsidRDefault="006E6AD0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    </w:t>
      </w:r>
      <w:r w:rsidRPr="006E6AD0">
        <w:rPr>
          <w:rFonts w:ascii="Consolas" w:eastAsia="Times New Roman" w:hAnsi="Consolas" w:cs="Times New Roman"/>
          <w:color w:val="C586C0"/>
          <w:sz w:val="18"/>
          <w:szCs w:val="18"/>
          <w:lang/>
        </w:rPr>
        <w:t>return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 xml:space="preserve"> 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;</w:t>
      </w:r>
    </w:p>
    <w:p w14:paraId="4574B047" w14:textId="3160105E" w:rsidR="006E6AD0" w:rsidRPr="006E6AD0" w:rsidRDefault="00A36928" w:rsidP="006E6AD0">
      <w:pPr>
        <w:suppressAutoHyphens w:val="0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A36928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/>
        </w:rPr>
        <w:drawing>
          <wp:inline distT="0" distB="0" distL="0" distR="0" wp14:anchorId="4D60B0DA" wp14:editId="108E2829">
            <wp:extent cx="1721815" cy="1280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966" cy="12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DC91" w14:textId="77777777" w:rsidR="006E6AD0" w:rsidRPr="006E6AD0" w:rsidRDefault="006E6AD0" w:rsidP="0014520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37A1FF" w14:textId="77777777" w:rsidR="003F27A0" w:rsidRPr="006E6AD0" w:rsidRDefault="003F27A0" w:rsidP="0014520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DEA4F2" w14:textId="035F190C" w:rsidR="0014520E" w:rsidRPr="0014520E" w:rsidRDefault="0014520E" w:rsidP="0014520E">
      <w:pPr>
        <w:rPr>
          <w:sz w:val="28"/>
          <w:szCs w:val="28"/>
        </w:rPr>
      </w:pPr>
      <w:r w:rsidRPr="0014520E">
        <w:rPr>
          <w:sz w:val="28"/>
          <w:szCs w:val="28"/>
        </w:rPr>
        <w:lastRenderedPageBreak/>
        <w:t>Задание 3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1</w:t>
      </w:r>
      <w:r>
        <w:rPr>
          <w:sz w:val="20"/>
          <w:szCs w:val="20"/>
        </w:rPr>
        <w:t>)</w:t>
      </w:r>
      <w:r w:rsidRPr="0014520E">
        <w:rPr>
          <w:sz w:val="20"/>
          <w:szCs w:val="20"/>
        </w:rPr>
        <w:t>Определите</w:t>
      </w:r>
      <w:proofErr w:type="gramEnd"/>
      <w:r w:rsidRPr="0014520E">
        <w:rPr>
          <w:sz w:val="20"/>
          <w:szCs w:val="20"/>
        </w:rPr>
        <w:t>, из какого минимального числа кусков проволоки можно спаять данный каркас (толщина всех ребер каркаса должна быть одинаковой). Ответ обоснуйте.</w:t>
      </w:r>
      <w:r>
        <w:rPr>
          <w:sz w:val="28"/>
          <w:szCs w:val="28"/>
        </w:rPr>
        <w:t xml:space="preserve"> 2)</w:t>
      </w:r>
      <w:r w:rsidRPr="0014520E">
        <w:rPr>
          <w:sz w:val="20"/>
          <w:szCs w:val="20"/>
        </w:rPr>
        <w:t>Изобразите все реберно-непересекающиеся цепи, на которые можно разбить ребра графа, соответствующего данному каркасу (т.е. покажите, как спаять такие каркасы из минимального числа кусков проволоки).</w:t>
      </w:r>
      <w:r>
        <w:rPr>
          <w:sz w:val="20"/>
          <w:szCs w:val="20"/>
        </w:rPr>
        <w:t xml:space="preserve"> </w:t>
      </w:r>
      <w:r w:rsidRPr="0014520E">
        <w:rPr>
          <w:sz w:val="28"/>
          <w:szCs w:val="28"/>
        </w:rPr>
        <w:t>3)</w:t>
      </w:r>
      <w:r w:rsidRPr="0014520E">
        <w:rPr>
          <w:sz w:val="20"/>
          <w:szCs w:val="20"/>
        </w:rPr>
        <w:t xml:space="preserve">Построить неориентированный граф </w:t>
      </w:r>
      <w:r w:rsidRPr="0014520E">
        <w:rPr>
          <w:sz w:val="20"/>
          <w:szCs w:val="20"/>
          <w:lang w:val="en-US"/>
        </w:rPr>
        <w:t>G</w:t>
      </w:r>
      <w:r w:rsidRPr="0014520E">
        <w:rPr>
          <w:sz w:val="20"/>
          <w:szCs w:val="20"/>
        </w:rPr>
        <w:t xml:space="preserve"> = &lt;</w:t>
      </w:r>
      <w:proofErr w:type="gramStart"/>
      <w:r w:rsidRPr="0014520E">
        <w:rPr>
          <w:sz w:val="20"/>
          <w:szCs w:val="20"/>
          <w:lang w:val="en-US"/>
        </w:rPr>
        <w:t>V</w:t>
      </w:r>
      <w:r w:rsidRPr="0014520E">
        <w:rPr>
          <w:sz w:val="20"/>
          <w:szCs w:val="20"/>
        </w:rPr>
        <w:t>,</w:t>
      </w:r>
      <w:r w:rsidRPr="0014520E">
        <w:rPr>
          <w:sz w:val="20"/>
          <w:szCs w:val="20"/>
          <w:lang w:val="en-US"/>
        </w:rPr>
        <w:t>R</w:t>
      </w:r>
      <w:proofErr w:type="gramEnd"/>
      <w:r w:rsidRPr="0014520E">
        <w:rPr>
          <w:sz w:val="20"/>
          <w:szCs w:val="20"/>
        </w:rPr>
        <w:t xml:space="preserve">&gt; (множества </w:t>
      </w:r>
      <w:r w:rsidRPr="0014520E">
        <w:rPr>
          <w:sz w:val="20"/>
          <w:szCs w:val="20"/>
          <w:lang w:val="en-US"/>
        </w:rPr>
        <w:t>V</w:t>
      </w:r>
      <w:r w:rsidRPr="0014520E">
        <w:rPr>
          <w:sz w:val="20"/>
          <w:szCs w:val="20"/>
        </w:rPr>
        <w:t xml:space="preserve"> и </w:t>
      </w:r>
      <w:r w:rsidRPr="0014520E">
        <w:rPr>
          <w:sz w:val="20"/>
          <w:szCs w:val="20"/>
          <w:lang w:val="en-US"/>
        </w:rPr>
        <w:t>R</w:t>
      </w:r>
      <w:r w:rsidRPr="0014520E">
        <w:rPr>
          <w:sz w:val="20"/>
          <w:szCs w:val="20"/>
        </w:rPr>
        <w:t xml:space="preserve"> указаны для каждого варианта). Для графа </w:t>
      </w:r>
      <w:r w:rsidRPr="0014520E">
        <w:rPr>
          <w:sz w:val="20"/>
          <w:szCs w:val="20"/>
          <w:lang w:val="en-US"/>
        </w:rPr>
        <w:t>G</w:t>
      </w:r>
      <w:r w:rsidRPr="0014520E">
        <w:rPr>
          <w:sz w:val="20"/>
          <w:szCs w:val="20"/>
        </w:rPr>
        <w:t xml:space="preserve"> найти: </w:t>
      </w:r>
    </w:p>
    <w:p w14:paraId="5B4E5012" w14:textId="66B179AC" w:rsidR="0014520E" w:rsidRDefault="0014520E" w:rsidP="0014520E">
      <w:pPr>
        <w:spacing w:after="0" w:line="240" w:lineRule="auto"/>
        <w:jc w:val="both"/>
        <w:rPr>
          <w:sz w:val="20"/>
          <w:szCs w:val="20"/>
        </w:rPr>
      </w:pPr>
      <w:r w:rsidRPr="0014520E">
        <w:rPr>
          <w:sz w:val="20"/>
          <w:szCs w:val="20"/>
        </w:rPr>
        <w:t>его диаметр и все диаметральные цепи;</w:t>
      </w:r>
      <w:r>
        <w:rPr>
          <w:sz w:val="20"/>
          <w:szCs w:val="20"/>
        </w:rPr>
        <w:t xml:space="preserve"> </w:t>
      </w:r>
      <w:r w:rsidRPr="0014520E">
        <w:rPr>
          <w:sz w:val="20"/>
          <w:szCs w:val="20"/>
        </w:rPr>
        <w:t>его радиус и все радиальные цепи;</w:t>
      </w:r>
      <w:r>
        <w:rPr>
          <w:sz w:val="20"/>
          <w:szCs w:val="20"/>
        </w:rPr>
        <w:t xml:space="preserve"> </w:t>
      </w:r>
      <w:r w:rsidRPr="0014520E">
        <w:rPr>
          <w:sz w:val="20"/>
          <w:szCs w:val="20"/>
        </w:rPr>
        <w:t>все центры графа;</w:t>
      </w:r>
      <w:r>
        <w:rPr>
          <w:sz w:val="20"/>
          <w:szCs w:val="20"/>
        </w:rPr>
        <w:t xml:space="preserve"> </w:t>
      </w:r>
      <w:r w:rsidRPr="0014520E">
        <w:rPr>
          <w:sz w:val="20"/>
          <w:szCs w:val="20"/>
        </w:rPr>
        <w:t>степень каждой его вершины;</w:t>
      </w:r>
      <w:r>
        <w:rPr>
          <w:sz w:val="20"/>
          <w:szCs w:val="20"/>
        </w:rPr>
        <w:t xml:space="preserve"> </w:t>
      </w:r>
      <w:r w:rsidRPr="0014520E">
        <w:rPr>
          <w:sz w:val="20"/>
          <w:szCs w:val="20"/>
        </w:rPr>
        <w:t>все разделяющие вершины.</w:t>
      </w:r>
    </w:p>
    <w:p w14:paraId="4601A14C" w14:textId="62ABBB05" w:rsidR="0014520E" w:rsidRPr="00D04DDF" w:rsidRDefault="00D04DDF" w:rsidP="0014520E">
      <w:pPr>
        <w:spacing w:after="0" w:line="240" w:lineRule="auto"/>
        <w:jc w:val="both"/>
        <w:rPr>
          <w:sz w:val="28"/>
          <w:szCs w:val="28"/>
        </w:rPr>
      </w:pPr>
      <w:r w:rsidRPr="006919A6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6466C8C" wp14:editId="3076E4B2">
            <wp:simplePos x="0" y="0"/>
            <wp:positionH relativeFrom="column">
              <wp:posOffset>2546985</wp:posOffset>
            </wp:positionH>
            <wp:positionV relativeFrom="paragraph">
              <wp:posOffset>57785</wp:posOffset>
            </wp:positionV>
            <wp:extent cx="3439795" cy="1813560"/>
            <wp:effectExtent l="0" t="0" r="8255" b="0"/>
            <wp:wrapTight wrapText="bothSides">
              <wp:wrapPolygon edited="0">
                <wp:start x="0" y="0"/>
                <wp:lineTo x="0" y="21328"/>
                <wp:lineTo x="21532" y="21328"/>
                <wp:lineTo x="2153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4B3" w:rsidRPr="004A54B3">
        <w:rPr>
          <w:noProof/>
          <w:sz w:val="28"/>
          <w:szCs w:val="28"/>
        </w:rPr>
        <w:drawing>
          <wp:inline distT="0" distB="0" distL="0" distR="0" wp14:anchorId="264680A1" wp14:editId="24D493A8">
            <wp:extent cx="2110779" cy="19507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261" cy="196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DDF">
        <w:rPr>
          <w:sz w:val="28"/>
          <w:szCs w:val="28"/>
        </w:rPr>
        <w:drawing>
          <wp:inline distT="0" distB="0" distL="0" distR="0" wp14:anchorId="312135C7" wp14:editId="7E27022F">
            <wp:extent cx="2506980" cy="135525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389" cy="135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9403" w14:textId="721C138C" w:rsidR="0014520E" w:rsidRDefault="0014520E" w:rsidP="0014520E">
      <w:pPr>
        <w:spacing w:after="0" w:line="240" w:lineRule="auto"/>
        <w:jc w:val="both"/>
        <w:rPr>
          <w:sz w:val="20"/>
          <w:szCs w:val="20"/>
        </w:rPr>
      </w:pPr>
    </w:p>
    <w:p w14:paraId="4FE22118" w14:textId="644DFF12" w:rsidR="0014520E" w:rsidRDefault="0014520E" w:rsidP="0014520E">
      <w:pPr>
        <w:spacing w:after="0" w:line="240" w:lineRule="auto"/>
        <w:jc w:val="both"/>
        <w:rPr>
          <w:sz w:val="28"/>
          <w:szCs w:val="28"/>
        </w:rPr>
      </w:pPr>
      <w:r w:rsidRPr="0014520E">
        <w:rPr>
          <w:sz w:val="28"/>
          <w:szCs w:val="28"/>
        </w:rPr>
        <w:t xml:space="preserve"> </w:t>
      </w:r>
    </w:p>
    <w:p w14:paraId="7E144BAE" w14:textId="259C6C06" w:rsidR="00AF4D65" w:rsidRDefault="00AF4D65" w:rsidP="001452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4:</w:t>
      </w:r>
    </w:p>
    <w:p w14:paraId="7CE8E6F6" w14:textId="605777BB" w:rsidR="00AF4D65" w:rsidRDefault="00AF4D65" w:rsidP="0014520E">
      <w:pPr>
        <w:spacing w:after="0" w:line="240" w:lineRule="auto"/>
        <w:jc w:val="both"/>
      </w:pPr>
      <w:r>
        <w:t>Найдите минимальное число валов, на которые можно поместить шестерни.</w:t>
      </w:r>
    </w:p>
    <w:p w14:paraId="16993CDE" w14:textId="2EC18954" w:rsidR="00AF4D65" w:rsidRPr="0014520E" w:rsidRDefault="006E6AD0" w:rsidP="0014520E">
      <w:pPr>
        <w:spacing w:after="0" w:line="240" w:lineRule="auto"/>
        <w:jc w:val="both"/>
        <w:rPr>
          <w:sz w:val="28"/>
          <w:szCs w:val="28"/>
        </w:rPr>
      </w:pPr>
      <w:r w:rsidRPr="006E6AD0">
        <w:rPr>
          <w:noProof/>
          <w:sz w:val="28"/>
          <w:szCs w:val="28"/>
        </w:rPr>
        <w:drawing>
          <wp:inline distT="0" distB="0" distL="0" distR="0" wp14:anchorId="51BE39C6" wp14:editId="4623B10E">
            <wp:extent cx="1577340" cy="117063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3080" cy="117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2F15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3124DDB8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#include &lt;vector&gt;</w:t>
      </w:r>
    </w:p>
    <w:p w14:paraId="6E5AB24F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cmath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28777211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#include &lt;algorithm&gt;</w:t>
      </w:r>
    </w:p>
    <w:p w14:paraId="095FC946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vector&lt;std::vector&lt;int&gt;&gt;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getSubsets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(std::vector&lt;int&gt;&amp;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nums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3AB946C4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int n = </w:t>
      </w:r>
      <w:proofErr w:type="spellStart"/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nums.size</w:t>
      </w:r>
      <w:proofErr w:type="spellEnd"/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0DC99DA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int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numSubsets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pow(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>2, n);</w:t>
      </w:r>
    </w:p>
    <w:p w14:paraId="5A07396E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</w:t>
      </w: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>vector&lt;std::vector&lt;int&gt;&gt; subsets(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numSubsets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, std::vector&lt;int&gt;());</w:t>
      </w:r>
    </w:p>
    <w:p w14:paraId="623306E7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for (int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numSubsets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++) </w:t>
      </w:r>
    </w:p>
    <w:p w14:paraId="5A9CB2DE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    for (int j = 0; j &lt; n;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) if (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&amp; (1 &lt;&lt; j)) subsets[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].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push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>_back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nums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[j]);</w:t>
      </w:r>
    </w:p>
    <w:p w14:paraId="4886DE84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    return subsets;}</w:t>
      </w:r>
    </w:p>
    <w:p w14:paraId="79134F0F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vector&lt;int&gt;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min_dominating_set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(std::vector&lt;std::vector&lt;int&gt;&gt; &amp;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adjMatrix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74CCDBDF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</w:t>
      </w: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vector&lt;int&gt;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nums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21BE9BA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</w:t>
      </w: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for(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int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adjMatrix.size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();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++)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nums.push_back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3E27E2E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</w:t>
      </w: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vector&lt;std::vector&lt;int&gt;&gt; subsets =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getSubsets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nums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30F7D0F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int n =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adjMatrix.size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43D73D4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    int m = </w:t>
      </w:r>
      <w:proofErr w:type="spellStart"/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subsets.size</w:t>
      </w:r>
      <w:proofErr w:type="spellEnd"/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4915B83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</w:t>
      </w: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vector&lt;int&gt;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minSet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770A613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int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minSize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n + 1;</w:t>
      </w:r>
    </w:p>
    <w:p w14:paraId="67A01FE9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for (int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&lt; m;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04F514E6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    </w:t>
      </w: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>vector&lt;int&gt; subset = subsets[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492F7A92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    int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subsetSize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subset.size</w:t>
      </w:r>
      <w:proofErr w:type="spellEnd"/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3D7E03AA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    bool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isDominating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true;</w:t>
      </w:r>
    </w:p>
    <w:p w14:paraId="265F5552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    for (int j = 0; j &lt; n;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3258E5FC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            if (find(</w:t>
      </w:r>
      <w:proofErr w:type="spellStart"/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subset.begin</w:t>
      </w:r>
      <w:proofErr w:type="spellEnd"/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subset.end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(), j) ==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subset.end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()) {</w:t>
      </w:r>
    </w:p>
    <w:p w14:paraId="177BBB0F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            bool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isAdjacent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14:paraId="00C3DF02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            for (int k = 0; k &lt;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subsetSize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; k++) {</w:t>
      </w:r>
    </w:p>
    <w:p w14:paraId="754EF7CF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                    if (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adjMatrix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[j][subset[k]] == 1) {</w:t>
      </w:r>
    </w:p>
    <w:p w14:paraId="7185C738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isAdjacent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true;</w:t>
      </w:r>
    </w:p>
    <w:p w14:paraId="3438A0DC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                        break;</w:t>
      </w:r>
    </w:p>
    <w:p w14:paraId="7B7FF8F3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                    }}</w:t>
      </w:r>
    </w:p>
    <w:p w14:paraId="777E8B18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            if </w:t>
      </w: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(!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isAdjacent</w:t>
      </w:r>
      <w:proofErr w:type="spellEnd"/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4CAB0BA2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isDominating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14:paraId="58EA1FB0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                    break;</w:t>
      </w:r>
    </w:p>
    <w:p w14:paraId="28CE9AF9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                }}}</w:t>
      </w:r>
    </w:p>
    <w:p w14:paraId="191C1BD9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        if (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isDominating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&amp;&amp;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subsetSize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minSize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6665220E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minSet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subset;</w:t>
      </w:r>
    </w:p>
    <w:p w14:paraId="50D86533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minSize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subsetSize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8AF47DF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        }}</w:t>
      </w:r>
    </w:p>
    <w:p w14:paraId="1764F089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return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minSet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;}</w:t>
      </w:r>
    </w:p>
    <w:p w14:paraId="166C65EE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int </w:t>
      </w: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main(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578F0ABD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</w:t>
      </w: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vector&lt;std::vector&lt;int&gt;&gt;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adjancy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{</w:t>
      </w:r>
    </w:p>
    <w:p w14:paraId="67F65C4D" w14:textId="77777777" w:rsidR="006E6AD0" w:rsidRPr="006E6AD0" w:rsidRDefault="00AF4D65" w:rsidP="006E6AD0">
      <w:pPr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>       </w:t>
      </w:r>
      <w:r w:rsidRPr="006E6AD0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6E6AD0"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{</w:t>
      </w:r>
      <w:r w:rsidR="006E6AD0"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="006E6AD0"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="006E6AD0"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="006E6AD0"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="006E6AD0"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="006E6AD0"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="006E6AD0"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="006E6AD0"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="006E6AD0"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="006E6AD0"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="006E6AD0"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="006E6AD0"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="006E6AD0"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="006E6AD0"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="006E6AD0"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="006E6AD0"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},</w:t>
      </w:r>
    </w:p>
    <w:p w14:paraId="713FF2BA" w14:textId="77777777" w:rsidR="006E6AD0" w:rsidRPr="006E6AD0" w:rsidRDefault="006E6AD0" w:rsidP="006E6AD0">
      <w:pPr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{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},</w:t>
      </w:r>
    </w:p>
    <w:p w14:paraId="3D4FB3F8" w14:textId="77777777" w:rsidR="006E6AD0" w:rsidRPr="006E6AD0" w:rsidRDefault="006E6AD0" w:rsidP="006E6AD0">
      <w:pPr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{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},</w:t>
      </w:r>
    </w:p>
    <w:p w14:paraId="35B8083C" w14:textId="77777777" w:rsidR="006E6AD0" w:rsidRPr="006E6AD0" w:rsidRDefault="006E6AD0" w:rsidP="006E6AD0">
      <w:pPr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{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},</w:t>
      </w:r>
    </w:p>
    <w:p w14:paraId="7020C926" w14:textId="77777777" w:rsidR="006E6AD0" w:rsidRPr="006E6AD0" w:rsidRDefault="006E6AD0" w:rsidP="006E6AD0">
      <w:pPr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{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},</w:t>
      </w:r>
    </w:p>
    <w:p w14:paraId="34D1B177" w14:textId="77777777" w:rsidR="006E6AD0" w:rsidRPr="006E6AD0" w:rsidRDefault="006E6AD0" w:rsidP="006E6AD0">
      <w:pPr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{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},</w:t>
      </w:r>
    </w:p>
    <w:p w14:paraId="6B91E30B" w14:textId="77777777" w:rsidR="006E6AD0" w:rsidRPr="006E6AD0" w:rsidRDefault="006E6AD0" w:rsidP="006E6AD0">
      <w:pPr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{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},</w:t>
      </w:r>
    </w:p>
    <w:p w14:paraId="56BFFB68" w14:textId="77777777" w:rsidR="006E6AD0" w:rsidRPr="006E6AD0" w:rsidRDefault="006E6AD0" w:rsidP="006E6AD0">
      <w:pPr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/>
        </w:rPr>
      </w:pP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        {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1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,</w:t>
      </w:r>
      <w:r w:rsidRPr="006E6AD0">
        <w:rPr>
          <w:rFonts w:ascii="Consolas" w:eastAsia="Times New Roman" w:hAnsi="Consolas" w:cs="Times New Roman"/>
          <w:color w:val="B5CEA8"/>
          <w:sz w:val="18"/>
          <w:szCs w:val="18"/>
          <w:lang/>
        </w:rPr>
        <w:t>0</w:t>
      </w:r>
      <w:r w:rsidRPr="006E6AD0">
        <w:rPr>
          <w:rFonts w:ascii="Consolas" w:eastAsia="Times New Roman" w:hAnsi="Consolas" w:cs="Times New Roman"/>
          <w:color w:val="D4D4D4"/>
          <w:sz w:val="18"/>
          <w:szCs w:val="18"/>
          <w:lang/>
        </w:rPr>
        <w:t>}</w:t>
      </w:r>
    </w:p>
    <w:p w14:paraId="5012653D" w14:textId="1E1C9987" w:rsidR="00AF4D65" w:rsidRPr="006919A6" w:rsidRDefault="00AF4D65" w:rsidP="006E6AD0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</w:t>
      </w: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vector&lt;int&gt;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min_set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min_dominating_set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adjancy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CC2C2ED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</w:t>
      </w: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&lt;&lt; "min domination set size: " &lt;&lt;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min_set.size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() &lt;&lt; std::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6BD0246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</w:t>
      </w:r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&lt;&lt; "min domination set: {";</w:t>
      </w:r>
    </w:p>
    <w:p w14:paraId="1C0CFACB" w14:textId="77777777" w:rsidR="00AF4D65" w:rsidRPr="006919A6" w:rsidRDefault="00AF4D65" w:rsidP="00AF4D65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for (auto </w:t>
      </w:r>
      <w:proofErr w:type="spellStart"/>
      <w:proofErr w:type="gramStart"/>
      <w:r w:rsidRPr="006919A6">
        <w:rPr>
          <w:rFonts w:ascii="Consolas" w:hAnsi="Consolas" w:cs="Times New Roman"/>
          <w:sz w:val="18"/>
          <w:szCs w:val="18"/>
          <w:lang w:val="en-US"/>
        </w:rPr>
        <w:t>elem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:</w:t>
      </w:r>
      <w:proofErr w:type="gram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min_set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>) std::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6919A6">
        <w:rPr>
          <w:rFonts w:ascii="Consolas" w:hAnsi="Consolas" w:cs="Times New Roman"/>
          <w:sz w:val="18"/>
          <w:szCs w:val="18"/>
          <w:lang w:val="en-US"/>
        </w:rPr>
        <w:t>elem</w:t>
      </w:r>
      <w:proofErr w:type="spellEnd"/>
      <w:r w:rsidRPr="006919A6">
        <w:rPr>
          <w:rFonts w:ascii="Consolas" w:hAnsi="Consolas" w:cs="Times New Roman"/>
          <w:sz w:val="18"/>
          <w:szCs w:val="18"/>
          <w:lang w:val="en-US"/>
        </w:rPr>
        <w:t xml:space="preserve"> &lt;&lt; " ";</w:t>
      </w:r>
    </w:p>
    <w:p w14:paraId="38FDFC89" w14:textId="77777777" w:rsidR="00AF4D65" w:rsidRPr="00AF4D65" w:rsidRDefault="00AF4D65" w:rsidP="00AF4D65">
      <w:pPr>
        <w:spacing w:after="0"/>
        <w:rPr>
          <w:rFonts w:ascii="Consolas" w:hAnsi="Consolas" w:cs="Times New Roman"/>
          <w:sz w:val="18"/>
          <w:szCs w:val="18"/>
        </w:rPr>
      </w:pPr>
      <w:r w:rsidRPr="006919A6">
        <w:rPr>
          <w:rFonts w:ascii="Consolas" w:hAnsi="Consolas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AF4D65">
        <w:rPr>
          <w:rFonts w:ascii="Consolas" w:hAnsi="Consolas" w:cs="Times New Roman"/>
          <w:sz w:val="18"/>
          <w:szCs w:val="18"/>
        </w:rPr>
        <w:t>std</w:t>
      </w:r>
      <w:proofErr w:type="spellEnd"/>
      <w:r w:rsidRPr="00AF4D65">
        <w:rPr>
          <w:rFonts w:ascii="Consolas" w:hAnsi="Consolas" w:cs="Times New Roman"/>
          <w:sz w:val="18"/>
          <w:szCs w:val="18"/>
        </w:rPr>
        <w:t>::</w:t>
      </w:r>
      <w:proofErr w:type="spellStart"/>
      <w:proofErr w:type="gramEnd"/>
      <w:r w:rsidRPr="00AF4D65">
        <w:rPr>
          <w:rFonts w:ascii="Consolas" w:hAnsi="Consolas" w:cs="Times New Roman"/>
          <w:sz w:val="18"/>
          <w:szCs w:val="18"/>
        </w:rPr>
        <w:t>cout</w:t>
      </w:r>
      <w:proofErr w:type="spellEnd"/>
      <w:r w:rsidRPr="00AF4D65">
        <w:rPr>
          <w:rFonts w:ascii="Consolas" w:hAnsi="Consolas" w:cs="Times New Roman"/>
          <w:sz w:val="18"/>
          <w:szCs w:val="18"/>
        </w:rPr>
        <w:t xml:space="preserve"> &lt;&lt; "}";}</w:t>
      </w:r>
    </w:p>
    <w:p w14:paraId="44E1C574" w14:textId="6DAAE111" w:rsidR="001737D8" w:rsidRPr="00D67410" w:rsidRDefault="006E6AD0" w:rsidP="00D67410">
      <w:pPr>
        <w:tabs>
          <w:tab w:val="left" w:pos="915"/>
        </w:tabs>
        <w:rPr>
          <w:sz w:val="28"/>
          <w:szCs w:val="28"/>
        </w:rPr>
      </w:pPr>
      <w:r w:rsidRPr="006E6AD0">
        <w:rPr>
          <w:noProof/>
          <w:sz w:val="28"/>
          <w:szCs w:val="28"/>
        </w:rPr>
        <w:drawing>
          <wp:inline distT="0" distB="0" distL="0" distR="0" wp14:anchorId="2F3ED1AE" wp14:editId="17FEC526">
            <wp:extent cx="1950889" cy="289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7D8" w:rsidRPr="00D67410">
      <w:headerReference w:type="default" r:id="rId16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F75B" w14:textId="77777777" w:rsidR="00BE741C" w:rsidRDefault="00BE741C" w:rsidP="0014520E">
      <w:pPr>
        <w:spacing w:after="0" w:line="240" w:lineRule="auto"/>
      </w:pPr>
      <w:r>
        <w:separator/>
      </w:r>
    </w:p>
  </w:endnote>
  <w:endnote w:type="continuationSeparator" w:id="0">
    <w:p w14:paraId="605E00C0" w14:textId="77777777" w:rsidR="00BE741C" w:rsidRDefault="00BE741C" w:rsidP="0014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E1AC7" w14:textId="77777777" w:rsidR="00BE741C" w:rsidRDefault="00BE741C" w:rsidP="0014520E">
      <w:pPr>
        <w:spacing w:after="0" w:line="240" w:lineRule="auto"/>
      </w:pPr>
      <w:r>
        <w:separator/>
      </w:r>
    </w:p>
  </w:footnote>
  <w:footnote w:type="continuationSeparator" w:id="0">
    <w:p w14:paraId="2A79C293" w14:textId="77777777" w:rsidR="00BE741C" w:rsidRDefault="00BE741C" w:rsidP="00145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7810A" w14:textId="77777777" w:rsidR="0014520E" w:rsidRDefault="0014520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0000004"/>
    <w:multiLevelType w:val="singleLevel"/>
    <w:tmpl w:val="00000004"/>
    <w:name w:val="WW8Num26"/>
    <w:lvl w:ilvl="0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6"/>
      </w:rPr>
    </w:lvl>
  </w:abstractNum>
  <w:abstractNum w:abstractNumId="4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6878291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9192593">
    <w:abstractNumId w:val="7"/>
    <w:lvlOverride w:ilvl="0">
      <w:startOverride w:val="1"/>
    </w:lvlOverride>
  </w:num>
  <w:num w:numId="3" w16cid:durableId="1457673471">
    <w:abstractNumId w:val="9"/>
    <w:lvlOverride w:ilvl="0">
      <w:startOverride w:val="1"/>
    </w:lvlOverride>
  </w:num>
  <w:num w:numId="4" w16cid:durableId="11054163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86545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07092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42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53740799">
    <w:abstractNumId w:val="1"/>
    <w:lvlOverride w:ilvl="0">
      <w:startOverride w:val="1"/>
    </w:lvlOverride>
  </w:num>
  <w:num w:numId="9" w16cid:durableId="173694404">
    <w:abstractNumId w:val="2"/>
    <w:lvlOverride w:ilvl="0">
      <w:startOverride w:val="1"/>
    </w:lvlOverride>
  </w:num>
  <w:num w:numId="10" w16cid:durableId="498037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61EAF"/>
    <w:rsid w:val="000F710C"/>
    <w:rsid w:val="0014520E"/>
    <w:rsid w:val="001737D8"/>
    <w:rsid w:val="001D2264"/>
    <w:rsid w:val="001F4537"/>
    <w:rsid w:val="002307EF"/>
    <w:rsid w:val="00260FC9"/>
    <w:rsid w:val="003B1BDF"/>
    <w:rsid w:val="003F27A0"/>
    <w:rsid w:val="004A54B3"/>
    <w:rsid w:val="004D7439"/>
    <w:rsid w:val="00583488"/>
    <w:rsid w:val="005B086F"/>
    <w:rsid w:val="00630F86"/>
    <w:rsid w:val="00634809"/>
    <w:rsid w:val="006919A6"/>
    <w:rsid w:val="006E6AD0"/>
    <w:rsid w:val="00701730"/>
    <w:rsid w:val="00764352"/>
    <w:rsid w:val="00867585"/>
    <w:rsid w:val="00877718"/>
    <w:rsid w:val="008B0E91"/>
    <w:rsid w:val="009C6114"/>
    <w:rsid w:val="009D1912"/>
    <w:rsid w:val="009D7A69"/>
    <w:rsid w:val="00A36928"/>
    <w:rsid w:val="00AB58EC"/>
    <w:rsid w:val="00AD69A2"/>
    <w:rsid w:val="00AF4D65"/>
    <w:rsid w:val="00AF648E"/>
    <w:rsid w:val="00B65184"/>
    <w:rsid w:val="00BE741C"/>
    <w:rsid w:val="00C22723"/>
    <w:rsid w:val="00C94865"/>
    <w:rsid w:val="00CE3798"/>
    <w:rsid w:val="00CE7A2A"/>
    <w:rsid w:val="00D04DDF"/>
    <w:rsid w:val="00D51CC1"/>
    <w:rsid w:val="00D67410"/>
    <w:rsid w:val="00EE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64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AF648E"/>
  </w:style>
  <w:style w:type="character" w:customStyle="1" w:styleId="30">
    <w:name w:val="Заголовок 3 Знак"/>
    <w:basedOn w:val="a0"/>
    <w:link w:val="3"/>
    <w:uiPriority w:val="9"/>
    <w:rsid w:val="007643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14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4520E"/>
  </w:style>
  <w:style w:type="paragraph" w:styleId="ae">
    <w:name w:val="footer"/>
    <w:basedOn w:val="a"/>
    <w:link w:val="af"/>
    <w:uiPriority w:val="99"/>
    <w:unhideWhenUsed/>
    <w:rsid w:val="0014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4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Ars Kirilovich</cp:lastModifiedBy>
  <cp:revision>2</cp:revision>
  <dcterms:created xsi:type="dcterms:W3CDTF">2023-03-27T12:09:00Z</dcterms:created>
  <dcterms:modified xsi:type="dcterms:W3CDTF">2023-03-27T12:09:00Z</dcterms:modified>
  <dc:language>ru-RU</dc:language>
</cp:coreProperties>
</file>